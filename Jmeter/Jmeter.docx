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646B6" w14:textId="0D13736B" w:rsidR="005F494C" w:rsidRPr="001904E9" w:rsidRDefault="005F494C" w:rsidP="00D515F9">
      <w:pPr>
        <w:jc w:val="both"/>
        <w:rPr>
          <w:rFonts w:cstheme="minorHAnsi"/>
          <w:b/>
          <w:bCs/>
        </w:rPr>
      </w:pPr>
      <w:r w:rsidRPr="001904E9">
        <w:rPr>
          <w:rFonts w:cstheme="minorHAnsi"/>
          <w:b/>
          <w:bCs/>
        </w:rPr>
        <w:t xml:space="preserve">Apache </w:t>
      </w:r>
      <w:proofErr w:type="spellStart"/>
      <w:r w:rsidR="0024425E" w:rsidRPr="001904E9">
        <w:rPr>
          <w:rFonts w:cstheme="minorHAnsi"/>
          <w:b/>
          <w:bCs/>
        </w:rPr>
        <w:t>Jmeter</w:t>
      </w:r>
      <w:proofErr w:type="spellEnd"/>
      <w:r w:rsidR="0024425E" w:rsidRPr="001904E9">
        <w:rPr>
          <w:rFonts w:cstheme="minorHAnsi"/>
          <w:b/>
          <w:bCs/>
        </w:rPr>
        <w:t xml:space="preserve">: </w:t>
      </w:r>
    </w:p>
    <w:p w14:paraId="3E3F8705" w14:textId="262B98AB" w:rsidR="005F494C" w:rsidRPr="001904E9" w:rsidRDefault="005F494C" w:rsidP="00D515F9">
      <w:pPr>
        <w:jc w:val="both"/>
        <w:rPr>
          <w:rFonts w:cstheme="minorHAnsi"/>
        </w:rPr>
      </w:pPr>
    </w:p>
    <w:p w14:paraId="718CA764" w14:textId="7D07451F" w:rsidR="005F494C" w:rsidRPr="001904E9" w:rsidRDefault="00F423C1" w:rsidP="001904E9">
      <w:pPr>
        <w:pStyle w:val="NoSpacing"/>
        <w:numPr>
          <w:ilvl w:val="0"/>
          <w:numId w:val="27"/>
        </w:numPr>
        <w:rPr>
          <w:rFonts w:cstheme="minorHAnsi"/>
        </w:rPr>
      </w:pPr>
      <w:proofErr w:type="spellStart"/>
      <w:r w:rsidRPr="001904E9">
        <w:rPr>
          <w:rFonts w:cstheme="minorHAnsi"/>
        </w:rPr>
        <w:t>Jmeter</w:t>
      </w:r>
      <w:proofErr w:type="spellEnd"/>
      <w:r w:rsidRPr="001904E9">
        <w:rPr>
          <w:rFonts w:cstheme="minorHAnsi"/>
        </w:rPr>
        <w:t xml:space="preserve"> i</w:t>
      </w:r>
      <w:r w:rsidR="005F494C" w:rsidRPr="001904E9">
        <w:rPr>
          <w:rFonts w:cstheme="minorHAnsi"/>
        </w:rPr>
        <w:t xml:space="preserve">s a pure java application </w:t>
      </w:r>
      <w:r w:rsidR="00473E5A" w:rsidRPr="001904E9">
        <w:rPr>
          <w:rFonts w:cstheme="minorHAnsi"/>
        </w:rPr>
        <w:t xml:space="preserve">designed </w:t>
      </w:r>
      <w:r w:rsidR="005F494C" w:rsidRPr="001904E9">
        <w:rPr>
          <w:rFonts w:cstheme="minorHAnsi"/>
          <w:b/>
          <w:bCs/>
        </w:rPr>
        <w:t>load test functional behavior</w:t>
      </w:r>
      <w:r w:rsidR="005F494C" w:rsidRPr="001904E9">
        <w:rPr>
          <w:rFonts w:cstheme="minorHAnsi"/>
        </w:rPr>
        <w:t xml:space="preserve"> and </w:t>
      </w:r>
      <w:r w:rsidR="005F494C" w:rsidRPr="001904E9">
        <w:rPr>
          <w:rFonts w:cstheme="minorHAnsi"/>
          <w:b/>
          <w:bCs/>
        </w:rPr>
        <w:t xml:space="preserve">measure </w:t>
      </w:r>
      <w:r w:rsidRPr="001904E9">
        <w:rPr>
          <w:rFonts w:cstheme="minorHAnsi"/>
          <w:b/>
          <w:bCs/>
        </w:rPr>
        <w:t>performance</w:t>
      </w:r>
      <w:r w:rsidR="00610F59" w:rsidRPr="001904E9">
        <w:rPr>
          <w:rFonts w:cstheme="minorHAnsi"/>
        </w:rPr>
        <w:t>.</w:t>
      </w:r>
    </w:p>
    <w:p w14:paraId="658F1EAE" w14:textId="77777777" w:rsidR="00473E5A" w:rsidRPr="001904E9" w:rsidRDefault="00473E5A" w:rsidP="001904E9">
      <w:pPr>
        <w:pStyle w:val="NoSpacing"/>
        <w:numPr>
          <w:ilvl w:val="0"/>
          <w:numId w:val="27"/>
        </w:numPr>
        <w:rPr>
          <w:rFonts w:cstheme="minorHAnsi"/>
        </w:rPr>
      </w:pPr>
      <w:r w:rsidRPr="001904E9">
        <w:rPr>
          <w:rFonts w:cstheme="minorHAnsi"/>
        </w:rPr>
        <w:t>Can be u</w:t>
      </w:r>
      <w:r w:rsidR="005F494C" w:rsidRPr="001904E9">
        <w:rPr>
          <w:rFonts w:cstheme="minorHAnsi"/>
        </w:rPr>
        <w:t>se</w:t>
      </w:r>
      <w:r w:rsidRPr="001904E9">
        <w:rPr>
          <w:rFonts w:cstheme="minorHAnsi"/>
        </w:rPr>
        <w:t xml:space="preserve"> JMeter to analyze and measure</w:t>
      </w:r>
      <w:r w:rsidR="005F494C" w:rsidRPr="001904E9">
        <w:rPr>
          <w:rFonts w:cstheme="minorHAnsi"/>
        </w:rPr>
        <w:t xml:space="preserve"> performance </w:t>
      </w:r>
      <w:r w:rsidRPr="001904E9">
        <w:rPr>
          <w:rFonts w:cstheme="minorHAnsi"/>
        </w:rPr>
        <w:t>of web application or variety of services.</w:t>
      </w:r>
    </w:p>
    <w:p w14:paraId="0B7F5629" w14:textId="7D949554" w:rsidR="005F494C" w:rsidRPr="001904E9" w:rsidRDefault="00473E5A" w:rsidP="001904E9">
      <w:pPr>
        <w:pStyle w:val="NoSpacing"/>
        <w:numPr>
          <w:ilvl w:val="0"/>
          <w:numId w:val="27"/>
        </w:numPr>
        <w:rPr>
          <w:rFonts w:cstheme="minorHAnsi"/>
        </w:rPr>
      </w:pPr>
      <w:r w:rsidRPr="001904E9">
        <w:rPr>
          <w:rFonts w:cstheme="minorHAnsi"/>
        </w:rPr>
        <w:t>Can also be used for a functional test, database server test, API testing, web services etc.</w:t>
      </w:r>
      <w:r w:rsidR="005F494C" w:rsidRPr="001904E9">
        <w:rPr>
          <w:rFonts w:cstheme="minorHAnsi"/>
        </w:rPr>
        <w:t xml:space="preserve"> </w:t>
      </w:r>
    </w:p>
    <w:p w14:paraId="7A53146C" w14:textId="77777777" w:rsidR="001904E9" w:rsidRPr="001904E9" w:rsidRDefault="001904E9" w:rsidP="001904E9">
      <w:pPr>
        <w:pStyle w:val="NoSpacing"/>
        <w:numPr>
          <w:ilvl w:val="0"/>
          <w:numId w:val="27"/>
        </w:numPr>
        <w:rPr>
          <w:rFonts w:cstheme="minorHAnsi"/>
        </w:rPr>
      </w:pPr>
      <w:r w:rsidRPr="001904E9">
        <w:rPr>
          <w:rFonts w:cstheme="minorHAnsi"/>
        </w:rPr>
        <w:t>Performance testing means testing a web application against heavy load, multiple and concurrent user traffic.</w:t>
      </w:r>
    </w:p>
    <w:p w14:paraId="7FC2D91A" w14:textId="6C6D655A" w:rsidR="005F494C" w:rsidRPr="001904E9" w:rsidRDefault="005F494C" w:rsidP="001904E9">
      <w:pPr>
        <w:pStyle w:val="NoSpacing"/>
        <w:numPr>
          <w:ilvl w:val="0"/>
          <w:numId w:val="27"/>
        </w:numPr>
        <w:rPr>
          <w:rFonts w:cstheme="minorHAnsi"/>
        </w:rPr>
      </w:pPr>
      <w:r w:rsidRPr="001904E9">
        <w:rPr>
          <w:rFonts w:cstheme="minorHAnsi"/>
        </w:rPr>
        <w:t>It can be used to simulate a heavy load on a server</w:t>
      </w:r>
      <w:r w:rsidR="00D52E33" w:rsidRPr="001904E9">
        <w:rPr>
          <w:rFonts w:cstheme="minorHAnsi"/>
        </w:rPr>
        <w:t>, network or object to test its strength or analyze overall performance under different load types.</w:t>
      </w:r>
    </w:p>
    <w:p w14:paraId="491F7DC7" w14:textId="5829179A" w:rsidR="00473E5A" w:rsidRPr="001904E9" w:rsidRDefault="00473E5A" w:rsidP="00D515F9">
      <w:pPr>
        <w:jc w:val="both"/>
        <w:rPr>
          <w:rFonts w:cstheme="minorHAnsi"/>
        </w:rPr>
      </w:pPr>
    </w:p>
    <w:p w14:paraId="3B7B66C2" w14:textId="61F50F55" w:rsidR="00473E5A" w:rsidRPr="001904E9" w:rsidRDefault="00473E5A" w:rsidP="00D515F9">
      <w:pPr>
        <w:jc w:val="both"/>
        <w:rPr>
          <w:rFonts w:cstheme="minorHAnsi"/>
        </w:rPr>
      </w:pPr>
      <w:r w:rsidRPr="001904E9">
        <w:rPr>
          <w:rFonts w:cstheme="minorHAnsi"/>
        </w:rPr>
        <w:t>Advantages:</w:t>
      </w:r>
    </w:p>
    <w:p w14:paraId="115A284B" w14:textId="5B7615C4" w:rsidR="00473E5A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Open source.</w:t>
      </w:r>
    </w:p>
    <w:p w14:paraId="5C2DE98D" w14:textId="49EEEA49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GUI and non-GUI mode.</w:t>
      </w:r>
    </w:p>
    <w:p w14:paraId="6D9EBD12" w14:textId="7C58D083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Platform independent.</w:t>
      </w:r>
    </w:p>
    <w:p w14:paraId="7644213B" w14:textId="32E8C6A1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Multi-threading framework-</w:t>
      </w:r>
    </w:p>
    <w:p w14:paraId="2718DAFE" w14:textId="697540BE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Visualize test results</w:t>
      </w:r>
    </w:p>
    <w:p w14:paraId="5241AAEA" w14:textId="1D300C28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Highly extensible</w:t>
      </w:r>
    </w:p>
    <w:p w14:paraId="574F2EC0" w14:textId="360D5E39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Support multi-protocol.</w:t>
      </w:r>
    </w:p>
    <w:p w14:paraId="39E48F44" w14:textId="598477BC" w:rsidR="00CE6815" w:rsidRPr="001904E9" w:rsidRDefault="00CE6815" w:rsidP="00CE681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904E9">
        <w:rPr>
          <w:rFonts w:cstheme="minorHAnsi"/>
        </w:rPr>
        <w:t>Unlimited testing capabilities.</w:t>
      </w:r>
    </w:p>
    <w:p w14:paraId="3F86CDF8" w14:textId="77777777" w:rsidR="001904E9" w:rsidRDefault="001904E9" w:rsidP="00D515F9">
      <w:pPr>
        <w:jc w:val="both"/>
        <w:rPr>
          <w:rFonts w:cstheme="minorHAnsi"/>
          <w:bCs/>
        </w:rPr>
      </w:pPr>
    </w:p>
    <w:p w14:paraId="25EE58C4" w14:textId="67D05CD9" w:rsidR="0024425E" w:rsidRPr="001904E9" w:rsidRDefault="0024425E" w:rsidP="001904E9">
      <w:pPr>
        <w:pStyle w:val="NoSpacing"/>
      </w:pPr>
      <w:r w:rsidRPr="001904E9">
        <w:t>Step 1:</w:t>
      </w:r>
      <w:r w:rsidR="00610F59" w:rsidRPr="001904E9">
        <w:t xml:space="preserve"> </w:t>
      </w:r>
      <w:r w:rsidRPr="001904E9">
        <w:t>Check for java is installed on system.</w:t>
      </w:r>
      <w:r w:rsidR="00610F59" w:rsidRPr="001904E9">
        <w:t xml:space="preserve"> &gt; </w:t>
      </w:r>
      <w:r w:rsidRPr="001904E9">
        <w:t xml:space="preserve">For </w:t>
      </w:r>
      <w:proofErr w:type="spellStart"/>
      <w:r w:rsidRPr="001904E9">
        <w:t>Jmeter</w:t>
      </w:r>
      <w:proofErr w:type="spellEnd"/>
      <w:r w:rsidRPr="001904E9">
        <w:t xml:space="preserve"> we need java version 7 or higher.</w:t>
      </w:r>
    </w:p>
    <w:p w14:paraId="475DF115" w14:textId="184E79E5" w:rsidR="0024425E" w:rsidRPr="001904E9" w:rsidRDefault="0024425E" w:rsidP="001904E9">
      <w:pPr>
        <w:pStyle w:val="NoSpacing"/>
      </w:pPr>
      <w:r w:rsidRPr="001904E9">
        <w:t>Step 2:</w:t>
      </w:r>
      <w:r w:rsidR="00610F59" w:rsidRPr="001904E9">
        <w:t xml:space="preserve"> </w:t>
      </w:r>
      <w:r w:rsidRPr="001904E9">
        <w:t xml:space="preserve">Download Apache </w:t>
      </w:r>
      <w:proofErr w:type="spellStart"/>
      <w:r w:rsidRPr="001904E9">
        <w:t>Jmeter</w:t>
      </w:r>
      <w:proofErr w:type="spellEnd"/>
      <w:r w:rsidRPr="001904E9">
        <w:t xml:space="preserve"> / Binaries .zip file</w:t>
      </w:r>
    </w:p>
    <w:p w14:paraId="1E967A35" w14:textId="43D5CEFF" w:rsidR="0024425E" w:rsidRPr="001904E9" w:rsidRDefault="0024425E" w:rsidP="001904E9">
      <w:pPr>
        <w:pStyle w:val="NoSpacing"/>
      </w:pPr>
      <w:r w:rsidRPr="001904E9">
        <w:t>Step 3:</w:t>
      </w:r>
      <w:r w:rsidR="00610F59" w:rsidRPr="001904E9">
        <w:t xml:space="preserve"> </w:t>
      </w:r>
      <w:r w:rsidRPr="001904E9">
        <w:t>Unzip and keep in any location</w:t>
      </w:r>
    </w:p>
    <w:p w14:paraId="46B41E84" w14:textId="088A8956" w:rsidR="0024425E" w:rsidRPr="001904E9" w:rsidRDefault="0024425E" w:rsidP="001904E9">
      <w:pPr>
        <w:pStyle w:val="NoSpacing"/>
      </w:pPr>
      <w:r w:rsidRPr="001904E9">
        <w:t>Step 4:</w:t>
      </w:r>
    </w:p>
    <w:p w14:paraId="74277876" w14:textId="72EE3BC4" w:rsidR="0024425E" w:rsidRPr="001904E9" w:rsidRDefault="0024425E" w:rsidP="001904E9">
      <w:pPr>
        <w:pStyle w:val="NoSpacing"/>
      </w:pPr>
      <w:r w:rsidRPr="001904E9">
        <w:t xml:space="preserve">For window &gt; </w:t>
      </w:r>
      <w:proofErr w:type="spellStart"/>
      <w:r w:rsidRPr="001904E9">
        <w:t>jmeter</w:t>
      </w:r>
      <w:proofErr w:type="spellEnd"/>
      <w:r w:rsidRPr="001904E9">
        <w:t>/bin&gt;jmeter.bat file</w:t>
      </w:r>
      <w:r w:rsidR="00610F59" w:rsidRPr="001904E9">
        <w:t xml:space="preserve">. </w:t>
      </w:r>
      <w:r w:rsidRPr="001904E9">
        <w:t xml:space="preserve">For mac&gt;open terminal&gt; </w:t>
      </w:r>
      <w:proofErr w:type="spellStart"/>
      <w:r w:rsidRPr="001904E9">
        <w:t>goto</w:t>
      </w:r>
      <w:proofErr w:type="spellEnd"/>
      <w:r w:rsidRPr="001904E9">
        <w:t xml:space="preserve"> </w:t>
      </w:r>
      <w:proofErr w:type="spellStart"/>
      <w:r w:rsidRPr="001904E9">
        <w:t>jm</w:t>
      </w:r>
      <w:r w:rsidR="00610F59" w:rsidRPr="001904E9">
        <w:t>e</w:t>
      </w:r>
      <w:r w:rsidRPr="001904E9">
        <w:t>ter</w:t>
      </w:r>
      <w:proofErr w:type="spellEnd"/>
      <w:r w:rsidRPr="001904E9">
        <w:t>/bin&gt;</w:t>
      </w:r>
      <w:proofErr w:type="spellStart"/>
      <w:r w:rsidRPr="001904E9">
        <w:t>sh</w:t>
      </w:r>
      <w:proofErr w:type="spellEnd"/>
      <w:r w:rsidRPr="001904E9">
        <w:t xml:space="preserve"> jmeter.sh</w:t>
      </w:r>
    </w:p>
    <w:p w14:paraId="2C6F54E3" w14:textId="77777777" w:rsidR="001904E9" w:rsidRDefault="0024425E" w:rsidP="001904E9">
      <w:pPr>
        <w:pStyle w:val="NoSpacing"/>
      </w:pPr>
      <w:r w:rsidRPr="001904E9">
        <w:t xml:space="preserve">First </w:t>
      </w:r>
      <w:r w:rsidR="001904E9">
        <w:t xml:space="preserve">to </w:t>
      </w:r>
      <w:r w:rsidRPr="001904E9">
        <w:t xml:space="preserve">start the </w:t>
      </w:r>
      <w:proofErr w:type="spellStart"/>
      <w:r w:rsidRPr="001904E9">
        <w:t>Jmeter</w:t>
      </w:r>
      <w:proofErr w:type="spellEnd"/>
      <w:r w:rsidR="00EF7C6C" w:rsidRPr="001904E9">
        <w:t>/</w:t>
      </w:r>
      <w:r w:rsidR="001904E9">
        <w:t xml:space="preserve"> got </w:t>
      </w:r>
      <w:r w:rsidR="00EF7C6C" w:rsidRPr="001904E9">
        <w:t>bin folder and click jmeter.bat file</w:t>
      </w:r>
      <w:r w:rsidR="001904E9">
        <w:t>.</w:t>
      </w:r>
    </w:p>
    <w:p w14:paraId="2D52A09C" w14:textId="77777777" w:rsidR="001904E9" w:rsidRDefault="001904E9" w:rsidP="001904E9">
      <w:pPr>
        <w:pStyle w:val="NoSpacing"/>
      </w:pPr>
    </w:p>
    <w:p w14:paraId="2F6D72FC" w14:textId="4B65EFEB" w:rsidR="0024425E" w:rsidRPr="001904E9" w:rsidRDefault="001904E9" w:rsidP="001904E9">
      <w:pPr>
        <w:pStyle w:val="NoSpacing"/>
        <w:rPr>
          <w:b/>
          <w:bCs/>
        </w:rPr>
      </w:pPr>
      <w:r w:rsidRPr="001904E9">
        <w:rPr>
          <w:b/>
          <w:bCs/>
        </w:rPr>
        <w:t xml:space="preserve">Components/Elements in </w:t>
      </w:r>
      <w:proofErr w:type="spellStart"/>
      <w:r w:rsidRPr="001904E9">
        <w:rPr>
          <w:b/>
          <w:bCs/>
        </w:rPr>
        <w:t>Jmeter</w:t>
      </w:r>
      <w:proofErr w:type="spellEnd"/>
      <w:r w:rsidRPr="001904E9">
        <w:rPr>
          <w:b/>
          <w:bCs/>
        </w:rPr>
        <w:t>:</w:t>
      </w:r>
      <w:r w:rsidR="00EF7C6C" w:rsidRPr="001904E9">
        <w:rPr>
          <w:b/>
          <w:bCs/>
        </w:rPr>
        <w:t xml:space="preserve"> </w:t>
      </w:r>
    </w:p>
    <w:p w14:paraId="0F4AAE45" w14:textId="20B1D8AC" w:rsidR="00EF7C6C" w:rsidRDefault="00EF7C6C" w:rsidP="00D515F9">
      <w:pPr>
        <w:jc w:val="both"/>
        <w:rPr>
          <w:rFonts w:cstheme="minorHAnsi"/>
        </w:rPr>
      </w:pPr>
    </w:p>
    <w:p w14:paraId="61D21134" w14:textId="157653C7" w:rsidR="001904E9" w:rsidRPr="005727BB" w:rsidRDefault="001904E9" w:rsidP="005727BB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5727BB">
        <w:rPr>
          <w:rFonts w:cstheme="minorHAnsi"/>
        </w:rPr>
        <w:t>Thread Group</w:t>
      </w:r>
    </w:p>
    <w:p w14:paraId="7778BF59" w14:textId="4D73B113" w:rsidR="001904E9" w:rsidRPr="005727BB" w:rsidRDefault="001904E9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Samplers</w:t>
      </w:r>
    </w:p>
    <w:p w14:paraId="6A5D158B" w14:textId="77F37B29" w:rsidR="001904E9" w:rsidRPr="005727BB" w:rsidRDefault="001904E9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Logic Controllers</w:t>
      </w:r>
    </w:p>
    <w:p w14:paraId="72DBDE7E" w14:textId="14127FBE" w:rsidR="001904E9" w:rsidRPr="005727BB" w:rsidRDefault="005727BB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Listeners</w:t>
      </w:r>
    </w:p>
    <w:p w14:paraId="454AF275" w14:textId="22C7984B" w:rsidR="001904E9" w:rsidRPr="005727BB" w:rsidRDefault="001904E9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Configurat</w:t>
      </w:r>
      <w:r w:rsidR="005727BB" w:rsidRPr="005727BB">
        <w:rPr>
          <w:rFonts w:cstheme="minorHAnsi"/>
        </w:rPr>
        <w:t>i</w:t>
      </w:r>
      <w:r w:rsidRPr="005727BB">
        <w:rPr>
          <w:rFonts w:cstheme="minorHAnsi"/>
        </w:rPr>
        <w:t>on Elemen</w:t>
      </w:r>
      <w:r w:rsidR="005727BB" w:rsidRPr="005727BB">
        <w:rPr>
          <w:rFonts w:cstheme="minorHAnsi"/>
        </w:rPr>
        <w:t>ts</w:t>
      </w:r>
    </w:p>
    <w:p w14:paraId="72257A09" w14:textId="68289B1E" w:rsidR="005727BB" w:rsidRPr="005727BB" w:rsidRDefault="005727BB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Assertions</w:t>
      </w:r>
    </w:p>
    <w:p w14:paraId="78D3AA82" w14:textId="411667F8" w:rsidR="005727BB" w:rsidRPr="005727BB" w:rsidRDefault="005727BB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Timers</w:t>
      </w:r>
    </w:p>
    <w:p w14:paraId="139F6FAF" w14:textId="54FF7811" w:rsidR="005727BB" w:rsidRDefault="005727BB" w:rsidP="005727BB">
      <w:pPr>
        <w:pStyle w:val="ListParagraph"/>
        <w:numPr>
          <w:ilvl w:val="0"/>
          <w:numId w:val="28"/>
        </w:numPr>
        <w:ind w:left="1080"/>
        <w:jc w:val="both"/>
        <w:rPr>
          <w:rFonts w:cstheme="minorHAnsi"/>
        </w:rPr>
      </w:pPr>
      <w:r w:rsidRPr="005727BB">
        <w:rPr>
          <w:rFonts w:cstheme="minorHAnsi"/>
        </w:rPr>
        <w:t>Processor</w:t>
      </w:r>
    </w:p>
    <w:p w14:paraId="55B98682" w14:textId="51FF1E65" w:rsidR="005727BB" w:rsidRPr="005727BB" w:rsidRDefault="005727BB" w:rsidP="005727BB">
      <w:pPr>
        <w:ind w:left="2160"/>
        <w:jc w:val="both"/>
        <w:rPr>
          <w:rFonts w:cstheme="minorHAnsi"/>
        </w:rPr>
      </w:pPr>
      <w:r w:rsidRPr="005727BB">
        <w:rPr>
          <w:rFonts w:cstheme="minorHAnsi"/>
          <w:b/>
          <w:bCs/>
        </w:rPr>
        <w:t>Sub Elements</w:t>
      </w:r>
      <w:r>
        <w:rPr>
          <w:rFonts w:cstheme="minorHAnsi"/>
        </w:rPr>
        <w:t>:</w:t>
      </w:r>
    </w:p>
    <w:p w14:paraId="074A135A" w14:textId="5195C3B2" w:rsidR="005727BB" w:rsidRDefault="005727BB" w:rsidP="005727BB">
      <w:pPr>
        <w:ind w:left="2880"/>
        <w:jc w:val="both"/>
        <w:rPr>
          <w:rFonts w:cstheme="minorHAnsi"/>
        </w:rPr>
      </w:pPr>
      <w:r>
        <w:rPr>
          <w:rFonts w:cstheme="minorHAnsi"/>
        </w:rPr>
        <w:t>Request. Publisher. Record Controller. Module Controller. Report. Graph. Http. FTP. TCP. Response Assertion. Size Assertions.  Constant. Uniform. Pre-Processor. Post-Processor.</w:t>
      </w:r>
    </w:p>
    <w:p w14:paraId="365478C9" w14:textId="77777777" w:rsidR="002478F5" w:rsidRDefault="005727BB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Thread Group</w:t>
      </w:r>
      <w:r>
        <w:rPr>
          <w:rFonts w:cstheme="minorHAnsi"/>
        </w:rPr>
        <w:t>:</w:t>
      </w:r>
    </w:p>
    <w:p w14:paraId="6AAC5097" w14:textId="01F1DA68" w:rsidR="002478F5" w:rsidRDefault="005727BB" w:rsidP="002478F5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2B53CEF" w14:textId="4146B4B5" w:rsidR="005727BB" w:rsidRDefault="005727BB" w:rsidP="002478F5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Is a collection of thread</w:t>
      </w:r>
      <w:r w:rsidR="00C13EA4">
        <w:rPr>
          <w:rFonts w:cstheme="minorHAnsi"/>
        </w:rPr>
        <w:t>s</w:t>
      </w:r>
      <w:r>
        <w:rPr>
          <w:rFonts w:cstheme="minorHAnsi"/>
        </w:rPr>
        <w:t>. Each thread represents on user using the application under test.</w:t>
      </w:r>
    </w:p>
    <w:p w14:paraId="0DA4CFDF" w14:textId="7349601A" w:rsidR="005727BB" w:rsidRDefault="005727BB" w:rsidP="002478F5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Basically, each thread simulates one real user request to the Server.</w:t>
      </w:r>
    </w:p>
    <w:p w14:paraId="60F8C99E" w14:textId="61AA88EB" w:rsidR="005727BB" w:rsidRDefault="005727BB" w:rsidP="002478F5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Cont</w:t>
      </w:r>
      <w:r w:rsidR="002478F5">
        <w:rPr>
          <w:rFonts w:cstheme="minorHAnsi"/>
        </w:rPr>
        <w:t>rollers of thread group allows to set the number of threads for each group.</w:t>
      </w:r>
    </w:p>
    <w:p w14:paraId="66537E4E" w14:textId="77777777" w:rsidR="002478F5" w:rsidRDefault="002478F5" w:rsidP="002478F5">
      <w:pPr>
        <w:pStyle w:val="ListParagraph"/>
        <w:ind w:left="1440"/>
        <w:jc w:val="both"/>
        <w:rPr>
          <w:rFonts w:cstheme="minorHAnsi"/>
        </w:rPr>
      </w:pPr>
    </w:p>
    <w:p w14:paraId="3208F719" w14:textId="000C5E24" w:rsidR="002478F5" w:rsidRDefault="002478F5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Samplers</w:t>
      </w:r>
      <w:r>
        <w:rPr>
          <w:rFonts w:cstheme="minorHAnsi"/>
        </w:rPr>
        <w:t>:</w:t>
      </w:r>
    </w:p>
    <w:p w14:paraId="758442BF" w14:textId="77777777" w:rsidR="002478F5" w:rsidRDefault="002478F5" w:rsidP="002478F5">
      <w:pPr>
        <w:pStyle w:val="ListParagraph"/>
        <w:jc w:val="both"/>
        <w:rPr>
          <w:rFonts w:cstheme="minorHAnsi"/>
        </w:rPr>
      </w:pPr>
    </w:p>
    <w:p w14:paraId="6244D872" w14:textId="6801B231" w:rsidR="005727BB" w:rsidRDefault="002478F5" w:rsidP="002478F5">
      <w:pPr>
        <w:pStyle w:val="ListParagraph"/>
        <w:numPr>
          <w:ilvl w:val="0"/>
          <w:numId w:val="31"/>
        </w:numPr>
        <w:jc w:val="both"/>
        <w:rPr>
          <w:rFonts w:cstheme="minorHAnsi"/>
        </w:rPr>
      </w:pPr>
      <w:r>
        <w:rPr>
          <w:rFonts w:cstheme="minorHAnsi"/>
        </w:rPr>
        <w:t>Are different types of request sent by the Thread group.</w:t>
      </w:r>
    </w:p>
    <w:p w14:paraId="241E029B" w14:textId="5A72EDAC" w:rsidR="002478F5" w:rsidRDefault="002478F5" w:rsidP="002478F5">
      <w:pPr>
        <w:pStyle w:val="ListParagraph"/>
        <w:numPr>
          <w:ilvl w:val="0"/>
          <w:numId w:val="31"/>
        </w:numPr>
        <w:jc w:val="both"/>
        <w:rPr>
          <w:rFonts w:cstheme="minorHAnsi"/>
        </w:rPr>
      </w:pPr>
      <w:r>
        <w:rPr>
          <w:rFonts w:cstheme="minorHAnsi"/>
        </w:rPr>
        <w:t>The user request could be Http request, FTP request, JDBC request, etc.</w:t>
      </w:r>
    </w:p>
    <w:p w14:paraId="0614B5F5" w14:textId="77777777" w:rsidR="002478F5" w:rsidRDefault="002478F5" w:rsidP="002478F5">
      <w:pPr>
        <w:pStyle w:val="ListParagraph"/>
        <w:ind w:left="1440"/>
        <w:jc w:val="both"/>
        <w:rPr>
          <w:rFonts w:cstheme="minorHAnsi"/>
        </w:rPr>
      </w:pPr>
    </w:p>
    <w:p w14:paraId="2675A13E" w14:textId="77777777" w:rsidR="00001D02" w:rsidRDefault="00001D02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001D02">
        <w:rPr>
          <w:rFonts w:cstheme="minorHAnsi"/>
          <w:b/>
          <w:bCs/>
        </w:rPr>
        <w:t>Logic Controller</w:t>
      </w:r>
      <w:r>
        <w:rPr>
          <w:rFonts w:cstheme="minorHAnsi"/>
        </w:rPr>
        <w:t xml:space="preserve">: </w:t>
      </w:r>
    </w:p>
    <w:p w14:paraId="0F095791" w14:textId="09B78D23" w:rsidR="00001D02" w:rsidRDefault="00001D02" w:rsidP="00001D02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used to handle order of processing Samplers/Request in a Thread.</w:t>
      </w:r>
    </w:p>
    <w:p w14:paraId="61AE2160" w14:textId="0AC7F44A" w:rsidR="00001D02" w:rsidRDefault="00001D02" w:rsidP="00001D02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Logic Controller will decide, when and how to send request to Web Server.</w:t>
      </w:r>
    </w:p>
    <w:p w14:paraId="2ECAEC69" w14:textId="77777777" w:rsidR="00001D02" w:rsidRPr="00001D02" w:rsidRDefault="00001D02" w:rsidP="00001D02">
      <w:pPr>
        <w:pStyle w:val="ListParagraph"/>
        <w:jc w:val="both"/>
        <w:rPr>
          <w:rFonts w:cstheme="minorHAnsi"/>
        </w:rPr>
      </w:pPr>
    </w:p>
    <w:p w14:paraId="79EBD971" w14:textId="04676E91" w:rsidR="002478F5" w:rsidRDefault="002478F5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Listeners</w:t>
      </w:r>
      <w:r>
        <w:rPr>
          <w:rFonts w:cstheme="minorHAnsi"/>
        </w:rPr>
        <w:t>:</w:t>
      </w:r>
    </w:p>
    <w:p w14:paraId="3536BBE9" w14:textId="77777777" w:rsidR="002478F5" w:rsidRDefault="002478F5" w:rsidP="002478F5">
      <w:pPr>
        <w:pStyle w:val="ListParagraph"/>
        <w:jc w:val="both"/>
        <w:rPr>
          <w:rFonts w:cstheme="minorHAnsi"/>
        </w:rPr>
      </w:pPr>
    </w:p>
    <w:p w14:paraId="6A78B8F6" w14:textId="7731E248" w:rsidR="002478F5" w:rsidRDefault="002478F5" w:rsidP="002478F5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Shows the results of the test execution.</w:t>
      </w:r>
    </w:p>
    <w:p w14:paraId="4FC2D5D2" w14:textId="0FD3B7C2" w:rsidR="002478F5" w:rsidRDefault="002478F5" w:rsidP="002478F5">
      <w:pPr>
        <w:pStyle w:val="ListParagraph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Can be in different formats, tree, graph, table, etc.</w:t>
      </w:r>
    </w:p>
    <w:p w14:paraId="483D4659" w14:textId="215F9871" w:rsidR="002478F5" w:rsidRPr="002478F5" w:rsidRDefault="002478F5" w:rsidP="002478F5">
      <w:pPr>
        <w:pStyle w:val="ListParagraph"/>
        <w:ind w:left="1440"/>
        <w:jc w:val="both"/>
        <w:rPr>
          <w:rFonts w:cstheme="minorHAnsi"/>
        </w:rPr>
      </w:pPr>
    </w:p>
    <w:p w14:paraId="069CA071" w14:textId="35EC6B53" w:rsidR="002478F5" w:rsidRDefault="002478F5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Configurations</w:t>
      </w:r>
      <w:r>
        <w:rPr>
          <w:rFonts w:cstheme="minorHAnsi"/>
          <w:b/>
          <w:bCs/>
        </w:rPr>
        <w:t xml:space="preserve"> Elements</w:t>
      </w:r>
      <w:r>
        <w:rPr>
          <w:rFonts w:cstheme="minorHAnsi"/>
        </w:rPr>
        <w:t>:</w:t>
      </w:r>
    </w:p>
    <w:p w14:paraId="5C829226" w14:textId="77777777" w:rsidR="002478F5" w:rsidRDefault="002478F5" w:rsidP="002478F5">
      <w:pPr>
        <w:pStyle w:val="ListParagraph"/>
        <w:jc w:val="both"/>
        <w:rPr>
          <w:rFonts w:cstheme="minorHAnsi"/>
        </w:rPr>
      </w:pPr>
    </w:p>
    <w:p w14:paraId="1D6EBB00" w14:textId="182D9F2A" w:rsidR="002478F5" w:rsidRDefault="002478F5" w:rsidP="002478F5">
      <w:pPr>
        <w:pStyle w:val="ListParagraph"/>
        <w:numPr>
          <w:ilvl w:val="0"/>
          <w:numId w:val="33"/>
        </w:numPr>
        <w:jc w:val="both"/>
        <w:rPr>
          <w:rFonts w:cstheme="minorHAnsi"/>
        </w:rPr>
      </w:pPr>
      <w:r>
        <w:rPr>
          <w:rFonts w:cstheme="minorHAnsi"/>
        </w:rPr>
        <w:t>used for setting the default variables. For each use by samplers.</w:t>
      </w:r>
    </w:p>
    <w:p w14:paraId="293FBC31" w14:textId="53374EAD" w:rsidR="002478F5" w:rsidRDefault="002478F5" w:rsidP="002478F5">
      <w:pPr>
        <w:pStyle w:val="ListParagraph"/>
        <w:ind w:left="144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cvs</w:t>
      </w:r>
      <w:proofErr w:type="spellEnd"/>
      <w:r>
        <w:rPr>
          <w:rFonts w:cstheme="minorHAnsi"/>
        </w:rPr>
        <w:t xml:space="preserve"> data set configuration, Http cookies manager, Http request defaults, etc.</w:t>
      </w:r>
    </w:p>
    <w:p w14:paraId="0BD21BF1" w14:textId="77777777" w:rsidR="002478F5" w:rsidRDefault="002478F5" w:rsidP="002478F5">
      <w:pPr>
        <w:pStyle w:val="ListParagraph"/>
        <w:ind w:left="1440"/>
        <w:jc w:val="both"/>
        <w:rPr>
          <w:rFonts w:cstheme="minorHAnsi"/>
        </w:rPr>
      </w:pPr>
    </w:p>
    <w:p w14:paraId="39638808" w14:textId="31F761BF" w:rsidR="002478F5" w:rsidRDefault="002478F5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Assertions</w:t>
      </w:r>
      <w:r>
        <w:rPr>
          <w:rFonts w:cstheme="minorHAnsi"/>
        </w:rPr>
        <w:t>:</w:t>
      </w:r>
      <w:r w:rsidR="00792BC9">
        <w:rPr>
          <w:rFonts w:cstheme="minorHAnsi"/>
        </w:rPr>
        <w:t xml:space="preserve"> </w:t>
      </w:r>
    </w:p>
    <w:p w14:paraId="7A6D9A6D" w14:textId="77777777" w:rsidR="00792BC9" w:rsidRDefault="00792BC9" w:rsidP="00792BC9">
      <w:pPr>
        <w:pStyle w:val="ListParagraph"/>
        <w:jc w:val="both"/>
        <w:rPr>
          <w:rFonts w:cstheme="minorHAnsi"/>
        </w:rPr>
      </w:pPr>
    </w:p>
    <w:p w14:paraId="1A9DF7D0" w14:textId="77777777" w:rsidR="00792BC9" w:rsidRPr="00792BC9" w:rsidRDefault="00792BC9" w:rsidP="00792BC9">
      <w:pPr>
        <w:pStyle w:val="ListParagraph"/>
        <w:numPr>
          <w:ilvl w:val="0"/>
          <w:numId w:val="37"/>
        </w:numPr>
        <w:jc w:val="both"/>
        <w:rPr>
          <w:rFonts w:cstheme="minorHAnsi"/>
          <w:bCs/>
        </w:rPr>
      </w:pPr>
      <w:r w:rsidRPr="00792BC9">
        <w:rPr>
          <w:rFonts w:cstheme="minorHAnsi"/>
          <w:bCs/>
        </w:rPr>
        <w:t>helps to verify that Server under test returns the expected results.</w:t>
      </w:r>
    </w:p>
    <w:p w14:paraId="09D0414F" w14:textId="77777777" w:rsidR="005727BB" w:rsidRDefault="005727BB" w:rsidP="005727BB">
      <w:pPr>
        <w:pStyle w:val="ListParagraph"/>
        <w:jc w:val="both"/>
        <w:rPr>
          <w:rFonts w:cstheme="minorHAnsi"/>
        </w:rPr>
      </w:pPr>
    </w:p>
    <w:p w14:paraId="3CCBC791" w14:textId="77777777" w:rsidR="00982AAC" w:rsidRDefault="002478F5" w:rsidP="00982AAC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Timers</w:t>
      </w:r>
      <w:r>
        <w:rPr>
          <w:rFonts w:cstheme="minorHAnsi"/>
        </w:rPr>
        <w:t>:</w:t>
      </w:r>
      <w:r w:rsidR="00982AAC">
        <w:rPr>
          <w:rFonts w:cstheme="minorHAnsi"/>
        </w:rPr>
        <w:t xml:space="preserve"> </w:t>
      </w:r>
    </w:p>
    <w:p w14:paraId="70B3D8FE" w14:textId="77777777" w:rsidR="00982AAC" w:rsidRPr="00982AAC" w:rsidRDefault="00982AAC" w:rsidP="00982AAC">
      <w:pPr>
        <w:pStyle w:val="ListParagraph"/>
        <w:rPr>
          <w:rFonts w:cstheme="minorHAnsi"/>
        </w:rPr>
      </w:pPr>
    </w:p>
    <w:p w14:paraId="2B234D7E" w14:textId="248CEC79" w:rsidR="005727BB" w:rsidRDefault="00982AAC" w:rsidP="00061660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982AAC">
        <w:rPr>
          <w:rFonts w:cstheme="minorHAnsi"/>
        </w:rPr>
        <w:t>By default</w:t>
      </w:r>
      <w:r>
        <w:rPr>
          <w:rFonts w:cstheme="minorHAnsi"/>
        </w:rPr>
        <w:t>,</w:t>
      </w:r>
      <w:r w:rsidRPr="00982AAC">
        <w:rPr>
          <w:rFonts w:cstheme="minorHAnsi"/>
        </w:rPr>
        <w:t xml:space="preserve"> Timer sends requests without applying any </w:t>
      </w:r>
      <w:r>
        <w:rPr>
          <w:rFonts w:cstheme="minorHAnsi"/>
        </w:rPr>
        <w:t>delay between each Sampler/Request.</w:t>
      </w:r>
    </w:p>
    <w:p w14:paraId="4D58A404" w14:textId="1C9145FE" w:rsidR="00982AAC" w:rsidRDefault="00982AAC" w:rsidP="00061660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If we perform load/stress testing on server without delay, it can be overloaded. Then it won’t be able to give realistic results and fail to simulate real world traffic experience.</w:t>
      </w:r>
    </w:p>
    <w:p w14:paraId="0C36DBDF" w14:textId="192A4380" w:rsidR="00982AAC" w:rsidRDefault="00061660" w:rsidP="00061660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Timers are the solutions for this problem.</w:t>
      </w:r>
    </w:p>
    <w:p w14:paraId="056C500F" w14:textId="1DA304A9" w:rsidR="00061660" w:rsidRDefault="00061660" w:rsidP="00061660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Timers element can be added n test plan to apply wats between each Sampler request.</w:t>
      </w:r>
    </w:p>
    <w:p w14:paraId="2EEBED4A" w14:textId="77777777" w:rsidR="002478F5" w:rsidRPr="002478F5" w:rsidRDefault="002478F5" w:rsidP="002478F5">
      <w:pPr>
        <w:pStyle w:val="ListParagraph"/>
        <w:rPr>
          <w:rFonts w:cstheme="minorHAnsi"/>
        </w:rPr>
      </w:pPr>
    </w:p>
    <w:p w14:paraId="2B6FEAEA" w14:textId="777E20DF" w:rsidR="005727BB" w:rsidRDefault="002478F5" w:rsidP="005727BB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2478F5">
        <w:rPr>
          <w:rFonts w:cstheme="minorHAnsi"/>
          <w:b/>
          <w:bCs/>
        </w:rPr>
        <w:t>Processors</w:t>
      </w:r>
      <w:r>
        <w:rPr>
          <w:rFonts w:cstheme="minorHAnsi"/>
        </w:rPr>
        <w:t>:</w:t>
      </w:r>
    </w:p>
    <w:p w14:paraId="15A4F601" w14:textId="43D97F89" w:rsidR="005727BB" w:rsidRDefault="005727BB" w:rsidP="002478F5">
      <w:pPr>
        <w:pStyle w:val="ListParagraph"/>
        <w:jc w:val="both"/>
        <w:rPr>
          <w:rFonts w:cstheme="minorHAnsi"/>
        </w:rPr>
      </w:pPr>
    </w:p>
    <w:p w14:paraId="4C0F7EEC" w14:textId="77777777" w:rsidR="002478F5" w:rsidRPr="005727BB" w:rsidRDefault="002478F5" w:rsidP="002478F5">
      <w:pPr>
        <w:pStyle w:val="ListParagraph"/>
        <w:jc w:val="both"/>
        <w:rPr>
          <w:rFonts w:cstheme="minorHAnsi"/>
        </w:rPr>
      </w:pPr>
    </w:p>
    <w:p w14:paraId="708021AF" w14:textId="4BADAB18" w:rsidR="005727BB" w:rsidRDefault="002478F5" w:rsidP="005727BB">
      <w:pPr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In </w:t>
      </w:r>
      <w:r w:rsidRPr="002478F5">
        <w:rPr>
          <w:rFonts w:cstheme="minorHAnsi"/>
          <w:b/>
          <w:bCs/>
        </w:rPr>
        <w:t>JMeter Test</w:t>
      </w:r>
      <w:r>
        <w:rPr>
          <w:rFonts w:cstheme="minorHAnsi"/>
        </w:rPr>
        <w:t>: Test case is Test plan</w:t>
      </w:r>
      <w:r w:rsidR="00186AB5">
        <w:rPr>
          <w:rFonts w:cstheme="minorHAnsi"/>
        </w:rPr>
        <w:t xml:space="preserve"> </w:t>
      </w:r>
      <w:proofErr w:type="gramStart"/>
      <w:r w:rsidR="00186AB5">
        <w:rPr>
          <w:rFonts w:cstheme="minorHAnsi"/>
        </w:rPr>
        <w:t xml:space="preserve">( </w:t>
      </w:r>
      <w:r w:rsidR="00186AB5" w:rsidRPr="00186AB5">
        <w:rPr>
          <w:rFonts w:cstheme="minorHAnsi"/>
          <w:b/>
          <w:bCs/>
        </w:rPr>
        <w:t>.jmx</w:t>
      </w:r>
      <w:proofErr w:type="gramEnd"/>
      <w:r w:rsidR="00186AB5">
        <w:rPr>
          <w:rFonts w:cstheme="minorHAnsi"/>
        </w:rPr>
        <w:t xml:space="preserve"> is extension of Test plan)</w:t>
      </w:r>
    </w:p>
    <w:p w14:paraId="40280CB5" w14:textId="019E89AE" w:rsidR="002478F5" w:rsidRDefault="002478F5" w:rsidP="005727BB">
      <w:pPr>
        <w:ind w:left="360"/>
        <w:jc w:val="both"/>
        <w:rPr>
          <w:rFonts w:cstheme="minorHAnsi"/>
        </w:rPr>
      </w:pPr>
    </w:p>
    <w:p w14:paraId="3A149906" w14:textId="38EF5EF8" w:rsidR="002478F5" w:rsidRDefault="002478F5" w:rsidP="005727BB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Test plan: </w:t>
      </w:r>
      <w:r w:rsidR="00186AB5">
        <w:rPr>
          <w:rFonts w:cstheme="minorHAnsi"/>
        </w:rPr>
        <w:t>is a container contains all elements of JMeter (also called as project).</w:t>
      </w:r>
    </w:p>
    <w:p w14:paraId="52A9FE15" w14:textId="624C7921" w:rsidR="00186AB5" w:rsidRDefault="00186AB5" w:rsidP="00186AB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Thread group (users). [ no. of user]</w:t>
      </w:r>
    </w:p>
    <w:p w14:paraId="2ACFCA32" w14:textId="278CEE06" w:rsidR="00186AB5" w:rsidRDefault="00186AB5" w:rsidP="00186AB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Add Sampler (http – type of request)</w:t>
      </w:r>
    </w:p>
    <w:p w14:paraId="4299EBF0" w14:textId="5E6971D7" w:rsidR="00186AB5" w:rsidRDefault="00186AB5" w:rsidP="00186AB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Add Listener (results of test execution)</w:t>
      </w:r>
    </w:p>
    <w:p w14:paraId="0E4128D7" w14:textId="2CC1E702" w:rsidR="00186AB5" w:rsidRDefault="00186AB5" w:rsidP="00186AB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Run Test plan</w:t>
      </w:r>
    </w:p>
    <w:p w14:paraId="25C80534" w14:textId="239325C7" w:rsidR="00186AB5" w:rsidRDefault="00186AB5" w:rsidP="00186AB5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Save Test plan</w:t>
      </w:r>
    </w:p>
    <w:p w14:paraId="64941400" w14:textId="489621C2" w:rsidR="00186AB5" w:rsidRPr="00186AB5" w:rsidRDefault="00186AB5" w:rsidP="00792BC9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7D8CF1D5" w14:textId="77777777" w:rsidR="002478F5" w:rsidRDefault="002478F5" w:rsidP="005727BB">
      <w:pPr>
        <w:ind w:left="360"/>
        <w:jc w:val="both"/>
        <w:rPr>
          <w:rFonts w:cstheme="minorHAnsi"/>
        </w:rPr>
      </w:pPr>
    </w:p>
    <w:p w14:paraId="66C101FE" w14:textId="77777777" w:rsidR="001904E9" w:rsidRPr="001904E9" w:rsidRDefault="001904E9" w:rsidP="00D515F9">
      <w:pPr>
        <w:jc w:val="both"/>
        <w:rPr>
          <w:rFonts w:cstheme="minorHAnsi"/>
        </w:rPr>
      </w:pPr>
    </w:p>
    <w:p w14:paraId="3CB0AC9B" w14:textId="4F121A67" w:rsidR="004D0B53" w:rsidRPr="001904E9" w:rsidRDefault="004D0B53" w:rsidP="00D515F9">
      <w:pPr>
        <w:jc w:val="both"/>
        <w:rPr>
          <w:rFonts w:cstheme="minorHAnsi"/>
        </w:rPr>
      </w:pPr>
    </w:p>
    <w:p w14:paraId="6166FC91" w14:textId="2362681F" w:rsidR="00610F59" w:rsidRDefault="00792BC9" w:rsidP="00D515F9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Types of </w:t>
      </w:r>
      <w:r w:rsidR="00D9634E" w:rsidRPr="001904E9">
        <w:rPr>
          <w:rFonts w:cstheme="minorHAnsi"/>
          <w:b/>
        </w:rPr>
        <w:t>Assertations</w:t>
      </w:r>
      <w:r>
        <w:rPr>
          <w:rFonts w:cstheme="minorHAnsi"/>
          <w:b/>
        </w:rPr>
        <w:t>:</w:t>
      </w:r>
    </w:p>
    <w:p w14:paraId="114128D5" w14:textId="64E2C860" w:rsidR="00792BC9" w:rsidRDefault="00792BC9" w:rsidP="00792BC9">
      <w:pPr>
        <w:ind w:left="720"/>
        <w:jc w:val="both"/>
        <w:rPr>
          <w:rFonts w:cstheme="minorHAnsi"/>
          <w:b/>
        </w:rPr>
      </w:pPr>
      <w:r>
        <w:rPr>
          <w:rFonts w:cstheme="minorHAnsi"/>
          <w:bCs/>
        </w:rPr>
        <w:t xml:space="preserve">1. Response Assertion 2. Size Assertion </w:t>
      </w:r>
      <w:proofErr w:type="gramStart"/>
      <w:r>
        <w:rPr>
          <w:rFonts w:cstheme="minorHAnsi"/>
          <w:bCs/>
        </w:rPr>
        <w:t>3.Duration</w:t>
      </w:r>
      <w:proofErr w:type="gramEnd"/>
      <w:r>
        <w:rPr>
          <w:rFonts w:cstheme="minorHAnsi"/>
          <w:bCs/>
        </w:rPr>
        <w:t xml:space="preserve"> Assertion 4. HTML Assertion 5. XML Assertion 6. XML schema assertion 7. </w:t>
      </w:r>
      <w:proofErr w:type="spellStart"/>
      <w:r>
        <w:rPr>
          <w:rFonts w:cstheme="minorHAnsi"/>
          <w:bCs/>
        </w:rPr>
        <w:t>Xpath</w:t>
      </w:r>
      <w:proofErr w:type="spellEnd"/>
      <w:r>
        <w:rPr>
          <w:rFonts w:cstheme="minorHAnsi"/>
          <w:bCs/>
        </w:rPr>
        <w:t xml:space="preserve"> Assertion 8. JSON Assertion</w:t>
      </w:r>
      <w:r>
        <w:rPr>
          <w:rFonts w:cstheme="minorHAnsi"/>
          <w:b/>
        </w:rPr>
        <w:tab/>
      </w:r>
    </w:p>
    <w:p w14:paraId="6CD01C24" w14:textId="6F54CDA7" w:rsidR="00792BC9" w:rsidRPr="00792BC9" w:rsidRDefault="00792BC9" w:rsidP="00792BC9">
      <w:pPr>
        <w:pStyle w:val="ListParagraph"/>
        <w:ind w:left="108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1.Response </w:t>
      </w:r>
    </w:p>
    <w:p w14:paraId="7949114B" w14:textId="05E0EBC2" w:rsidR="00001D02" w:rsidRDefault="00001D02" w:rsidP="00D515F9">
      <w:pPr>
        <w:jc w:val="both"/>
        <w:rPr>
          <w:rFonts w:cstheme="minorHAnsi"/>
          <w:bCs/>
        </w:rPr>
      </w:pPr>
      <w:r>
        <w:rPr>
          <w:rFonts w:cstheme="minorHAnsi"/>
          <w:bCs/>
        </w:rPr>
        <w:t>[Note: we need to add Listener for assertions]</w:t>
      </w:r>
    </w:p>
    <w:p w14:paraId="24B8D625" w14:textId="61FC0349" w:rsidR="00061660" w:rsidRDefault="00061660" w:rsidP="00D515F9">
      <w:pPr>
        <w:jc w:val="both"/>
        <w:rPr>
          <w:rFonts w:cstheme="minorHAnsi"/>
          <w:b/>
        </w:rPr>
      </w:pPr>
    </w:p>
    <w:p w14:paraId="1C16EA0E" w14:textId="36C0C8BE" w:rsidR="00061660" w:rsidRDefault="00061660" w:rsidP="00D515F9">
      <w:pPr>
        <w:jc w:val="both"/>
        <w:rPr>
          <w:rFonts w:cstheme="minorHAnsi"/>
          <w:b/>
        </w:rPr>
      </w:pPr>
      <w:r>
        <w:rPr>
          <w:rFonts w:cstheme="minorHAnsi"/>
          <w:b/>
        </w:rPr>
        <w:t>Types of Timers in JMeter:</w:t>
      </w:r>
    </w:p>
    <w:p w14:paraId="1CE1EC7B" w14:textId="2239DACA" w:rsidR="00061660" w:rsidRDefault="00061660" w:rsidP="00D515F9">
      <w:pPr>
        <w:jc w:val="both"/>
        <w:rPr>
          <w:rFonts w:cstheme="minorHAnsi"/>
          <w:b/>
        </w:rPr>
      </w:pPr>
    </w:p>
    <w:p w14:paraId="208B4263" w14:textId="11F6B8AE" w:rsidR="00061660" w:rsidRDefault="00061660" w:rsidP="00061660">
      <w:pPr>
        <w:pStyle w:val="ListParagraph"/>
        <w:numPr>
          <w:ilvl w:val="0"/>
          <w:numId w:val="35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Constant Timer</w:t>
      </w:r>
      <w:r>
        <w:rPr>
          <w:rFonts w:cstheme="minorHAnsi"/>
          <w:bCs/>
        </w:rPr>
        <w:tab/>
        <w:t xml:space="preserve">2.Uniform Timer </w:t>
      </w:r>
      <w:proofErr w:type="gramStart"/>
      <w:r>
        <w:rPr>
          <w:rFonts w:cstheme="minorHAnsi"/>
          <w:bCs/>
        </w:rPr>
        <w:t>3.Gaussin</w:t>
      </w:r>
      <w:proofErr w:type="gramEnd"/>
      <w:r>
        <w:rPr>
          <w:rFonts w:cstheme="minorHAnsi"/>
          <w:bCs/>
        </w:rPr>
        <w:t xml:space="preserve"> Random Timer 4.Beanshell Timer 5.BSF Timer 6.</w:t>
      </w:r>
      <w:r w:rsidR="00792BC9">
        <w:rPr>
          <w:rFonts w:cstheme="minorHAnsi"/>
          <w:bCs/>
        </w:rPr>
        <w:t xml:space="preserve"> </w:t>
      </w:r>
      <w:r>
        <w:rPr>
          <w:rFonts w:cstheme="minorHAnsi"/>
          <w:bCs/>
        </w:rPr>
        <w:t>JSR233 Timer.</w:t>
      </w:r>
    </w:p>
    <w:p w14:paraId="6EE1BAC1" w14:textId="64C6837C" w:rsidR="00061660" w:rsidRDefault="00061660" w:rsidP="00061660">
      <w:pPr>
        <w:pStyle w:val="ListParagraph"/>
        <w:jc w:val="both"/>
        <w:rPr>
          <w:rFonts w:cstheme="minorHAnsi"/>
          <w:bCs/>
        </w:rPr>
      </w:pPr>
    </w:p>
    <w:p w14:paraId="2EAF122D" w14:textId="15BCA7A3" w:rsidR="00061660" w:rsidRDefault="00061660" w:rsidP="00061660">
      <w:pPr>
        <w:jc w:val="both"/>
        <w:rPr>
          <w:rFonts w:cstheme="minorHAnsi"/>
          <w:bCs/>
        </w:rPr>
      </w:pPr>
      <w:r>
        <w:rPr>
          <w:rFonts w:cstheme="minorHAnsi"/>
          <w:bCs/>
        </w:rPr>
        <w:t>[Note: we can add Timers in Thread group level, Sampler level, Request level</w:t>
      </w:r>
      <w:r w:rsidR="00001D02">
        <w:rPr>
          <w:rFonts w:cstheme="minorHAnsi"/>
          <w:bCs/>
        </w:rPr>
        <w:t>.]</w:t>
      </w:r>
    </w:p>
    <w:p w14:paraId="7032DC3B" w14:textId="6A37C642" w:rsidR="00001D02" w:rsidRDefault="00001D02" w:rsidP="00061660">
      <w:pPr>
        <w:jc w:val="both"/>
        <w:rPr>
          <w:rFonts w:cstheme="minorHAnsi"/>
          <w:bCs/>
        </w:rPr>
      </w:pPr>
    </w:p>
    <w:p w14:paraId="78BDB182" w14:textId="6B2DF951" w:rsidR="00001D02" w:rsidRDefault="00001D02" w:rsidP="00061660">
      <w:pPr>
        <w:jc w:val="both"/>
        <w:rPr>
          <w:rFonts w:cstheme="minorHAnsi"/>
          <w:bCs/>
        </w:rPr>
      </w:pPr>
      <w:r w:rsidRPr="00001D02">
        <w:rPr>
          <w:rFonts w:cstheme="minorHAnsi"/>
          <w:b/>
        </w:rPr>
        <w:t>Types of Controllers</w:t>
      </w:r>
      <w:r>
        <w:rPr>
          <w:rFonts w:cstheme="minorHAnsi"/>
          <w:bCs/>
        </w:rPr>
        <w:t>:</w:t>
      </w:r>
    </w:p>
    <w:p w14:paraId="5DC28E96" w14:textId="77777777" w:rsidR="00792BC9" w:rsidRDefault="00792BC9" w:rsidP="00061660">
      <w:pPr>
        <w:jc w:val="both"/>
        <w:rPr>
          <w:rFonts w:cstheme="minorHAnsi"/>
          <w:bCs/>
        </w:rPr>
      </w:pPr>
    </w:p>
    <w:p w14:paraId="5DA13581" w14:textId="1D8EFFC4" w:rsidR="00001D02" w:rsidRPr="00792BC9" w:rsidRDefault="00001D02" w:rsidP="00792BC9">
      <w:pPr>
        <w:pStyle w:val="ListParagraph"/>
        <w:numPr>
          <w:ilvl w:val="0"/>
          <w:numId w:val="36"/>
        </w:numPr>
        <w:jc w:val="both"/>
        <w:rPr>
          <w:rFonts w:cstheme="minorHAnsi"/>
          <w:bCs/>
        </w:rPr>
      </w:pPr>
      <w:r w:rsidRPr="00792BC9">
        <w:rPr>
          <w:rFonts w:cstheme="minorHAnsi"/>
          <w:bCs/>
        </w:rPr>
        <w:t xml:space="preserve">Critical Section Controller 2. </w:t>
      </w:r>
      <w:proofErr w:type="spellStart"/>
      <w:r w:rsidRPr="00792BC9">
        <w:rPr>
          <w:rFonts w:cstheme="minorHAnsi"/>
          <w:bCs/>
        </w:rPr>
        <w:t>ForEach</w:t>
      </w:r>
      <w:proofErr w:type="spellEnd"/>
      <w:r w:rsidRPr="00792BC9">
        <w:rPr>
          <w:rFonts w:cstheme="minorHAnsi"/>
          <w:bCs/>
        </w:rPr>
        <w:t xml:space="preserve"> Controller </w:t>
      </w:r>
      <w:proofErr w:type="gramStart"/>
      <w:r w:rsidRPr="00792BC9">
        <w:rPr>
          <w:rFonts w:cstheme="minorHAnsi"/>
          <w:bCs/>
        </w:rPr>
        <w:t>3.If</w:t>
      </w:r>
      <w:proofErr w:type="gramEnd"/>
      <w:r w:rsidRPr="00792BC9">
        <w:rPr>
          <w:rFonts w:cstheme="minorHAnsi"/>
          <w:bCs/>
        </w:rPr>
        <w:t xml:space="preserve"> Controller 4. Include Controller</w:t>
      </w:r>
      <w:r w:rsidR="00792BC9">
        <w:rPr>
          <w:rFonts w:cstheme="minorHAnsi"/>
          <w:bCs/>
        </w:rPr>
        <w:t xml:space="preserve"> </w:t>
      </w:r>
      <w:proofErr w:type="gramStart"/>
      <w:r w:rsidRPr="00792BC9">
        <w:rPr>
          <w:rFonts w:cstheme="minorHAnsi"/>
          <w:bCs/>
        </w:rPr>
        <w:t>5.Interleave</w:t>
      </w:r>
      <w:proofErr w:type="gramEnd"/>
      <w:r w:rsidRPr="00792BC9">
        <w:rPr>
          <w:rFonts w:cstheme="minorHAnsi"/>
          <w:bCs/>
        </w:rPr>
        <w:t xml:space="preserve"> Controller 6. Loop Controller 7. Module Controller 8. Random Controller etc.</w:t>
      </w:r>
    </w:p>
    <w:p w14:paraId="1E6BF820" w14:textId="508F666F" w:rsidR="00001D02" w:rsidRDefault="00001D02" w:rsidP="00001D02">
      <w:pPr>
        <w:jc w:val="both"/>
        <w:rPr>
          <w:rFonts w:cstheme="minorHAnsi"/>
          <w:bCs/>
        </w:rPr>
      </w:pPr>
    </w:p>
    <w:p w14:paraId="285992A2" w14:textId="0F5B1052" w:rsidR="00C13EA4" w:rsidRDefault="00C13EA4" w:rsidP="00001D02">
      <w:pPr>
        <w:jc w:val="both"/>
        <w:rPr>
          <w:rFonts w:cstheme="minorHAnsi"/>
          <w:bCs/>
        </w:rPr>
      </w:pPr>
    </w:p>
    <w:p w14:paraId="338DC77F" w14:textId="23F81B16" w:rsidR="00C13EA4" w:rsidRDefault="00C13EA4" w:rsidP="00001D02">
      <w:pPr>
        <w:jc w:val="both"/>
        <w:rPr>
          <w:rFonts w:cstheme="minorHAnsi"/>
          <w:b/>
        </w:rPr>
      </w:pPr>
      <w:r w:rsidRPr="00C13EA4">
        <w:rPr>
          <w:rFonts w:cstheme="minorHAnsi"/>
          <w:b/>
        </w:rPr>
        <w:t>Integrating Selenium Script with JMeter:</w:t>
      </w:r>
    </w:p>
    <w:p w14:paraId="0033E001" w14:textId="762C3E67" w:rsidR="00C13EA4" w:rsidRDefault="00C13EA4" w:rsidP="00001D02">
      <w:pPr>
        <w:jc w:val="both"/>
        <w:rPr>
          <w:rFonts w:cstheme="minorHAnsi"/>
          <w:b/>
        </w:rPr>
      </w:pPr>
    </w:p>
    <w:p w14:paraId="1A62E211" w14:textId="057CB3E8" w:rsidR="00143EA6" w:rsidRDefault="00143EA6" w:rsidP="00001D02">
      <w:pPr>
        <w:jc w:val="both"/>
        <w:rPr>
          <w:rFonts w:cstheme="minorHAnsi"/>
          <w:b/>
        </w:rPr>
      </w:pPr>
      <w:r>
        <w:rPr>
          <w:rFonts w:cstheme="minorHAnsi"/>
          <w:b/>
        </w:rPr>
        <w:t>First way:</w:t>
      </w:r>
    </w:p>
    <w:p w14:paraId="39F900A5" w14:textId="77777777" w:rsidR="00143EA6" w:rsidRDefault="00143EA6" w:rsidP="00001D02">
      <w:pPr>
        <w:jc w:val="both"/>
        <w:rPr>
          <w:rFonts w:cstheme="minorHAnsi"/>
          <w:b/>
        </w:rPr>
      </w:pPr>
    </w:p>
    <w:p w14:paraId="6DD50B82" w14:textId="20BBF40E" w:rsidR="00C13EA4" w:rsidRDefault="00C13EA4" w:rsidP="00C13EA4">
      <w:pPr>
        <w:pStyle w:val="ListParagraph"/>
        <w:numPr>
          <w:ilvl w:val="0"/>
          <w:numId w:val="26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Options &gt; </w:t>
      </w:r>
      <w:r w:rsidRPr="00C13EA4">
        <w:rPr>
          <w:rFonts w:cstheme="minorHAnsi"/>
          <w:b/>
        </w:rPr>
        <w:t>Add</w:t>
      </w:r>
      <w:r>
        <w:rPr>
          <w:rFonts w:cstheme="minorHAnsi"/>
          <w:b/>
        </w:rPr>
        <w:t xml:space="preserve"> plugin &gt;JMeter &gt; plugin Manager &gt; Selenium/WebDriver Support.</w:t>
      </w:r>
    </w:p>
    <w:p w14:paraId="658E8C6F" w14:textId="77777777" w:rsidR="00C13EA4" w:rsidRDefault="00C13EA4" w:rsidP="00C13EA4">
      <w:pPr>
        <w:pStyle w:val="ListParagraph"/>
        <w:jc w:val="both"/>
        <w:rPr>
          <w:rFonts w:cstheme="minorHAnsi"/>
          <w:b/>
        </w:rPr>
      </w:pPr>
    </w:p>
    <w:p w14:paraId="51A256A5" w14:textId="421354DC" w:rsidR="00C13EA4" w:rsidRPr="00143EA6" w:rsidRDefault="00C13EA4" w:rsidP="00C13EA4">
      <w:pPr>
        <w:jc w:val="both"/>
        <w:rPr>
          <w:rFonts w:cstheme="minorHAnsi"/>
          <w:bCs/>
        </w:rPr>
      </w:pPr>
      <w:r w:rsidRPr="00143EA6">
        <w:rPr>
          <w:rFonts w:cstheme="minorHAnsi"/>
          <w:bCs/>
        </w:rPr>
        <w:t>In order to do this, we need to download Selenium/WebDriver support .jar file and in JMeter/lib folder.</w:t>
      </w:r>
    </w:p>
    <w:p w14:paraId="7AAB565B" w14:textId="77777777" w:rsidR="00143EA6" w:rsidRPr="00143EA6" w:rsidRDefault="00143EA6" w:rsidP="00C13EA4">
      <w:pPr>
        <w:jc w:val="both"/>
        <w:rPr>
          <w:rFonts w:cstheme="minorHAnsi"/>
          <w:bCs/>
        </w:rPr>
      </w:pPr>
    </w:p>
    <w:p w14:paraId="0E438001" w14:textId="292EE1B1" w:rsidR="00143EA6" w:rsidRDefault="00143EA6" w:rsidP="00C13EA4">
      <w:pPr>
        <w:jc w:val="both"/>
        <w:rPr>
          <w:rFonts w:cstheme="minorHAnsi"/>
          <w:bCs/>
        </w:rPr>
      </w:pPr>
      <w:r w:rsidRPr="00143EA6">
        <w:rPr>
          <w:rFonts w:cstheme="minorHAnsi"/>
          <w:bCs/>
        </w:rPr>
        <w:t xml:space="preserve">[Note: in order to </w:t>
      </w:r>
      <w:r>
        <w:rPr>
          <w:rFonts w:cstheme="minorHAnsi"/>
          <w:bCs/>
        </w:rPr>
        <w:t xml:space="preserve">get JMeter plugin Manager option, download JMeter plugin Manager .jar file to JMeter/ </w:t>
      </w:r>
      <w:r w:rsidR="00AC11E8">
        <w:rPr>
          <w:rFonts w:cstheme="minorHAnsi"/>
          <w:bCs/>
        </w:rPr>
        <w:t>bin</w:t>
      </w:r>
      <w:r>
        <w:rPr>
          <w:rFonts w:cstheme="minorHAnsi"/>
          <w:bCs/>
        </w:rPr>
        <w:t xml:space="preserve"> folder]</w:t>
      </w:r>
    </w:p>
    <w:p w14:paraId="737DA602" w14:textId="365689B2" w:rsidR="00143EA6" w:rsidRDefault="00143EA6" w:rsidP="00C13EA4">
      <w:pPr>
        <w:jc w:val="both"/>
        <w:rPr>
          <w:rFonts w:cstheme="minorHAnsi"/>
          <w:bCs/>
        </w:rPr>
      </w:pPr>
    </w:p>
    <w:p w14:paraId="30ED4BF4" w14:textId="06951367" w:rsidR="00143EA6" w:rsidRDefault="00143EA6" w:rsidP="00C13EA4">
      <w:pPr>
        <w:jc w:val="both"/>
        <w:rPr>
          <w:rFonts w:cstheme="minorHAnsi"/>
          <w:b/>
        </w:rPr>
      </w:pPr>
      <w:r w:rsidRPr="00143EA6">
        <w:rPr>
          <w:rFonts w:cstheme="minorHAnsi"/>
          <w:b/>
        </w:rPr>
        <w:t>Second way:</w:t>
      </w:r>
    </w:p>
    <w:p w14:paraId="20161091" w14:textId="77777777" w:rsidR="00AC11E8" w:rsidRPr="00143EA6" w:rsidRDefault="00AC11E8" w:rsidP="00C13EA4">
      <w:pPr>
        <w:jc w:val="both"/>
        <w:rPr>
          <w:rFonts w:cstheme="minorHAnsi"/>
          <w:b/>
        </w:rPr>
      </w:pPr>
    </w:p>
    <w:p w14:paraId="121D51BB" w14:textId="77777777" w:rsidR="00C13EA4" w:rsidRPr="00C13EA4" w:rsidRDefault="00C13EA4" w:rsidP="00C13EA4">
      <w:pPr>
        <w:pStyle w:val="ListParagraph"/>
        <w:numPr>
          <w:ilvl w:val="0"/>
          <w:numId w:val="26"/>
        </w:numPr>
        <w:jc w:val="both"/>
        <w:rPr>
          <w:rFonts w:cstheme="minorHAnsi"/>
          <w:b/>
        </w:rPr>
      </w:pPr>
    </w:p>
    <w:p w14:paraId="4F4411AF" w14:textId="77777777" w:rsidR="00C13EA4" w:rsidRDefault="00C13EA4" w:rsidP="00001D02">
      <w:pPr>
        <w:jc w:val="both"/>
        <w:rPr>
          <w:rFonts w:cstheme="minorHAnsi"/>
          <w:bCs/>
        </w:rPr>
      </w:pPr>
    </w:p>
    <w:p w14:paraId="7DC632F1" w14:textId="77777777" w:rsidR="00AC11E8" w:rsidRDefault="00AC11E8" w:rsidP="00001D02">
      <w:pPr>
        <w:jc w:val="both"/>
        <w:rPr>
          <w:rFonts w:cstheme="minorHAnsi"/>
          <w:b/>
          <w:bCs/>
        </w:rPr>
      </w:pPr>
    </w:p>
    <w:p w14:paraId="25586593" w14:textId="77777777" w:rsidR="00AC11E8" w:rsidRDefault="00AC11E8" w:rsidP="00001D02">
      <w:pPr>
        <w:jc w:val="both"/>
        <w:rPr>
          <w:rFonts w:cstheme="minorHAnsi"/>
          <w:b/>
          <w:bCs/>
        </w:rPr>
      </w:pPr>
    </w:p>
    <w:p w14:paraId="0E7A4740" w14:textId="77777777" w:rsidR="00AC11E8" w:rsidRDefault="00AC11E8" w:rsidP="00001D02">
      <w:pPr>
        <w:jc w:val="both"/>
        <w:rPr>
          <w:rFonts w:cstheme="minorHAnsi"/>
          <w:b/>
          <w:bCs/>
        </w:rPr>
      </w:pPr>
    </w:p>
    <w:p w14:paraId="5EC9F0D1" w14:textId="77777777" w:rsidR="00AC11E8" w:rsidRDefault="00AC11E8" w:rsidP="00001D02">
      <w:pPr>
        <w:jc w:val="both"/>
        <w:rPr>
          <w:rFonts w:cstheme="minorHAnsi"/>
          <w:b/>
          <w:bCs/>
        </w:rPr>
      </w:pPr>
    </w:p>
    <w:p w14:paraId="4C831AE3" w14:textId="040C168E" w:rsidR="00001D02" w:rsidRPr="001904E9" w:rsidRDefault="00001D02" w:rsidP="00001D02">
      <w:pPr>
        <w:jc w:val="both"/>
        <w:rPr>
          <w:rFonts w:cstheme="minorHAnsi"/>
        </w:rPr>
      </w:pPr>
      <w:bookmarkStart w:id="0" w:name="_GoBack"/>
      <w:bookmarkEnd w:id="0"/>
      <w:r w:rsidRPr="001904E9">
        <w:rPr>
          <w:rFonts w:cstheme="minorHAnsi"/>
          <w:b/>
          <w:bCs/>
        </w:rPr>
        <w:t>Test plan:</w:t>
      </w:r>
      <w:r w:rsidRPr="001904E9">
        <w:rPr>
          <w:rFonts w:cstheme="minorHAnsi"/>
        </w:rPr>
        <w:t xml:space="preserve"> is a container and </w:t>
      </w:r>
      <w:r w:rsidRPr="001904E9">
        <w:rPr>
          <w:rFonts w:cstheme="minorHAnsi"/>
          <w:b/>
          <w:bCs/>
        </w:rPr>
        <w:t>contains test elements</w:t>
      </w:r>
      <w:r w:rsidRPr="001904E9">
        <w:rPr>
          <w:rFonts w:cstheme="minorHAnsi"/>
        </w:rPr>
        <w:t xml:space="preserve"> which need to perform tests.</w:t>
      </w:r>
    </w:p>
    <w:p w14:paraId="5CAB5B8B" w14:textId="77777777" w:rsidR="00001D02" w:rsidRPr="001904E9" w:rsidRDefault="00001D02" w:rsidP="00001D02">
      <w:pPr>
        <w:jc w:val="both"/>
        <w:rPr>
          <w:rFonts w:cstheme="minorHAnsi"/>
        </w:rPr>
      </w:pPr>
    </w:p>
    <w:p w14:paraId="34E3BE9C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  <w:b/>
          <w:bCs/>
        </w:rPr>
        <w:t>Workbench</w:t>
      </w:r>
      <w:r w:rsidRPr="001904E9">
        <w:rPr>
          <w:rFonts w:cstheme="minorHAnsi"/>
        </w:rPr>
        <w:t>: is place we can keep elements temporarily.</w:t>
      </w:r>
    </w:p>
    <w:p w14:paraId="20143BB8" w14:textId="77777777" w:rsidR="00001D02" w:rsidRPr="001904E9" w:rsidRDefault="00001D02" w:rsidP="00001D02">
      <w:pPr>
        <w:jc w:val="both"/>
        <w:rPr>
          <w:rFonts w:cstheme="minorHAnsi"/>
        </w:rPr>
      </w:pPr>
    </w:p>
    <w:p w14:paraId="4343BB8A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</w:rPr>
        <w:t>Test plan &gt; Sampler &gt;add thread group&gt; name it as users</w:t>
      </w:r>
    </w:p>
    <w:p w14:paraId="187E71BB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</w:rPr>
        <w:t xml:space="preserve">Thread properties &gt; number of users used for the </w:t>
      </w:r>
      <w:proofErr w:type="gramStart"/>
      <w:r w:rsidRPr="001904E9">
        <w:rPr>
          <w:rFonts w:cstheme="minorHAnsi"/>
        </w:rPr>
        <w:t>particular test</w:t>
      </w:r>
      <w:proofErr w:type="gramEnd"/>
      <w:r w:rsidRPr="001904E9">
        <w:rPr>
          <w:rFonts w:cstheme="minorHAnsi"/>
        </w:rPr>
        <w:t>.</w:t>
      </w:r>
    </w:p>
    <w:p w14:paraId="45DDC92F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</w:rPr>
        <w:t>Thread properties &gt; ramp up period &gt; 20 second one user being added</w:t>
      </w:r>
    </w:p>
    <w:p w14:paraId="687BD707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</w:rPr>
        <w:t>Thread properties &gt; number of loops / we can give forever.</w:t>
      </w:r>
    </w:p>
    <w:p w14:paraId="71F52844" w14:textId="77777777" w:rsidR="00001D02" w:rsidRPr="001904E9" w:rsidRDefault="00001D02" w:rsidP="00001D02">
      <w:pPr>
        <w:jc w:val="both"/>
        <w:rPr>
          <w:rFonts w:cstheme="minorHAnsi"/>
        </w:rPr>
      </w:pPr>
      <w:r w:rsidRPr="001904E9">
        <w:rPr>
          <w:rFonts w:cstheme="minorHAnsi"/>
        </w:rPr>
        <w:t xml:space="preserve">Thread properties &gt; schedulers </w:t>
      </w:r>
    </w:p>
    <w:p w14:paraId="6516BB27" w14:textId="77777777" w:rsidR="00001D02" w:rsidRPr="001904E9" w:rsidRDefault="00001D02" w:rsidP="00001D02">
      <w:pPr>
        <w:jc w:val="both"/>
        <w:rPr>
          <w:rFonts w:cstheme="minorHAnsi"/>
        </w:rPr>
      </w:pPr>
    </w:p>
    <w:p w14:paraId="3416AA26" w14:textId="77777777" w:rsidR="00001D02" w:rsidRPr="001904E9" w:rsidRDefault="00001D02" w:rsidP="00001D0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1904E9">
        <w:rPr>
          <w:rFonts w:cstheme="minorHAnsi"/>
        </w:rPr>
        <w:lastRenderedPageBreak/>
        <w:t xml:space="preserve">Again new &gt; add &gt; new samplers &gt; </w:t>
      </w:r>
      <w:proofErr w:type="spellStart"/>
      <w:r w:rsidRPr="001904E9">
        <w:rPr>
          <w:rFonts w:cstheme="minorHAnsi"/>
        </w:rPr>
        <w:t>httprequest</w:t>
      </w:r>
      <w:proofErr w:type="spellEnd"/>
      <w:r w:rsidRPr="001904E9">
        <w:rPr>
          <w:rFonts w:cstheme="minorHAnsi"/>
        </w:rPr>
        <w:t xml:space="preserve"> (rename this request) for web application &gt; give site name (no need to give http:) and choose method GET</w:t>
      </w:r>
    </w:p>
    <w:p w14:paraId="648A4B9E" w14:textId="77777777" w:rsidR="00001D02" w:rsidRPr="001904E9" w:rsidRDefault="00001D02" w:rsidP="00001D0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1904E9">
        <w:rPr>
          <w:rFonts w:cstheme="minorHAnsi"/>
        </w:rPr>
        <w:t xml:space="preserve">Then we need to get reports, so we need add&gt; view results in table </w:t>
      </w:r>
      <w:proofErr w:type="gramStart"/>
      <w:r w:rsidRPr="001904E9">
        <w:rPr>
          <w:rFonts w:cstheme="minorHAnsi"/>
        </w:rPr>
        <w:t>and also</w:t>
      </w:r>
      <w:proofErr w:type="gramEnd"/>
      <w:r w:rsidRPr="001904E9">
        <w:rPr>
          <w:rFonts w:cstheme="minorHAnsi"/>
        </w:rPr>
        <w:t xml:space="preserve"> add results in tree.</w:t>
      </w:r>
    </w:p>
    <w:p w14:paraId="2883E81B" w14:textId="77777777" w:rsidR="00001D02" w:rsidRPr="001904E9" w:rsidRDefault="00001D02" w:rsidP="00001D0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1904E9">
        <w:rPr>
          <w:rFonts w:cstheme="minorHAnsi"/>
        </w:rPr>
        <w:t xml:space="preserve">Then start &gt; if we want </w:t>
      </w:r>
      <w:proofErr w:type="gramStart"/>
      <w:r w:rsidRPr="001904E9">
        <w:rPr>
          <w:rFonts w:cstheme="minorHAnsi"/>
        </w:rPr>
        <w:t>re-use</w:t>
      </w:r>
      <w:proofErr w:type="gramEnd"/>
      <w:r w:rsidRPr="001904E9">
        <w:rPr>
          <w:rFonts w:cstheme="minorHAnsi"/>
        </w:rPr>
        <w:t xml:space="preserve"> the test then we have to save.</w:t>
      </w:r>
    </w:p>
    <w:p w14:paraId="4BBDC893" w14:textId="5D755854" w:rsidR="00610F59" w:rsidRDefault="00610F59" w:rsidP="00D515F9">
      <w:pPr>
        <w:jc w:val="both"/>
        <w:rPr>
          <w:rFonts w:cstheme="minorHAnsi"/>
          <w:bCs/>
        </w:rPr>
      </w:pPr>
    </w:p>
    <w:p w14:paraId="79CA7C82" w14:textId="77777777" w:rsidR="00061660" w:rsidRPr="001904E9" w:rsidRDefault="00061660" w:rsidP="00D515F9">
      <w:pPr>
        <w:jc w:val="both"/>
        <w:rPr>
          <w:rFonts w:cstheme="minorHAnsi"/>
          <w:bCs/>
        </w:rPr>
      </w:pPr>
    </w:p>
    <w:p w14:paraId="756EEBF1" w14:textId="066E2CEA" w:rsidR="00D9634E" w:rsidRPr="001904E9" w:rsidRDefault="00610F59" w:rsidP="00D515F9">
      <w:pPr>
        <w:jc w:val="both"/>
        <w:rPr>
          <w:rFonts w:cstheme="minorHAnsi"/>
          <w:b/>
        </w:rPr>
      </w:pPr>
      <w:r w:rsidRPr="001904E9">
        <w:rPr>
          <w:rFonts w:cstheme="minorHAnsi"/>
          <w:bCs/>
        </w:rPr>
        <w:t>T</w:t>
      </w:r>
      <w:r w:rsidR="00D9634E" w:rsidRPr="001904E9">
        <w:rPr>
          <w:rFonts w:cstheme="minorHAnsi"/>
          <w:bCs/>
        </w:rPr>
        <w:t>o check the response, it can be response, response code, or check text in the response, duration of response.</w:t>
      </w:r>
    </w:p>
    <w:p w14:paraId="2D6E1E53" w14:textId="748E3083" w:rsidR="00E71359" w:rsidRPr="001904E9" w:rsidRDefault="00E71359" w:rsidP="00D515F9">
      <w:pPr>
        <w:jc w:val="both"/>
        <w:rPr>
          <w:rFonts w:cstheme="minorHAnsi"/>
          <w:b/>
        </w:rPr>
      </w:pPr>
    </w:p>
    <w:p w14:paraId="0DE8140B" w14:textId="21A1DDFD" w:rsidR="00E71359" w:rsidRPr="001904E9" w:rsidRDefault="00E71359" w:rsidP="00D515F9">
      <w:pPr>
        <w:jc w:val="both"/>
        <w:rPr>
          <w:rFonts w:cstheme="minorHAnsi"/>
          <w:bCs/>
        </w:rPr>
      </w:pPr>
      <w:proofErr w:type="spellStart"/>
      <w:r w:rsidRPr="001904E9">
        <w:rPr>
          <w:rFonts w:cstheme="minorHAnsi"/>
          <w:bCs/>
        </w:rPr>
        <w:t>Goto</w:t>
      </w:r>
      <w:proofErr w:type="spellEnd"/>
      <w:r w:rsidRPr="001904E9">
        <w:rPr>
          <w:rFonts w:cstheme="minorHAnsi"/>
          <w:bCs/>
        </w:rPr>
        <w:t xml:space="preserve"> Users</w:t>
      </w:r>
      <w:r w:rsidR="00610F59" w:rsidRPr="001904E9">
        <w:rPr>
          <w:rFonts w:cstheme="minorHAnsi"/>
          <w:bCs/>
        </w:rPr>
        <w:t xml:space="preserve"> </w:t>
      </w:r>
      <w:r w:rsidRPr="001904E9">
        <w:rPr>
          <w:rFonts w:cstheme="minorHAnsi"/>
          <w:bCs/>
        </w:rPr>
        <w:t>&gt; and add Response Assertion</w:t>
      </w:r>
    </w:p>
    <w:p w14:paraId="2230667E" w14:textId="35D8C172" w:rsidR="005B6ECC" w:rsidRPr="001904E9" w:rsidRDefault="005B6ECC" w:rsidP="00D515F9">
      <w:pPr>
        <w:jc w:val="both"/>
        <w:rPr>
          <w:rFonts w:cstheme="minorHAnsi"/>
          <w:b/>
        </w:rPr>
      </w:pPr>
    </w:p>
    <w:p w14:paraId="6D4B6E27" w14:textId="15EC3F58" w:rsidR="005B6ECC" w:rsidRPr="001904E9" w:rsidRDefault="005B6ECC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Then Apply to &gt;</w:t>
      </w:r>
      <w:r w:rsidR="00610F59" w:rsidRPr="001904E9">
        <w:rPr>
          <w:rFonts w:cstheme="minorHAnsi"/>
          <w:bCs/>
        </w:rPr>
        <w:t xml:space="preserve"> </w:t>
      </w:r>
      <w:r w:rsidRPr="001904E9">
        <w:rPr>
          <w:rFonts w:cstheme="minorHAnsi"/>
          <w:bCs/>
        </w:rPr>
        <w:t>Then Response field to test. Here we can select &gt; response code add &gt; 200 code</w:t>
      </w:r>
    </w:p>
    <w:p w14:paraId="02B9B9F9" w14:textId="2A2032CA" w:rsidR="005B6ECC" w:rsidRPr="001904E9" w:rsidRDefault="005B6ECC" w:rsidP="00D515F9">
      <w:pPr>
        <w:jc w:val="both"/>
        <w:rPr>
          <w:rFonts w:cstheme="minorHAnsi"/>
          <w:b/>
        </w:rPr>
      </w:pPr>
    </w:p>
    <w:p w14:paraId="3049451B" w14:textId="75B181C4" w:rsidR="005B6ECC" w:rsidRPr="001904E9" w:rsidRDefault="005B6ECC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To get better </w:t>
      </w:r>
      <w:r w:rsidR="00610F59" w:rsidRPr="001904E9">
        <w:rPr>
          <w:rFonts w:cstheme="minorHAnsi"/>
          <w:bCs/>
        </w:rPr>
        <w:t xml:space="preserve">view </w:t>
      </w:r>
      <w:r w:rsidRPr="001904E9">
        <w:rPr>
          <w:rFonts w:cstheme="minorHAnsi"/>
          <w:bCs/>
        </w:rPr>
        <w:t>we can add &gt; assertion Results.</w:t>
      </w:r>
    </w:p>
    <w:p w14:paraId="0BD4C6A5" w14:textId="7CD564EE" w:rsidR="005B6ECC" w:rsidRPr="001904E9" w:rsidRDefault="005B6ECC" w:rsidP="00D515F9">
      <w:pPr>
        <w:jc w:val="both"/>
        <w:rPr>
          <w:rFonts w:cstheme="minorHAnsi"/>
          <w:b/>
        </w:rPr>
      </w:pPr>
    </w:p>
    <w:p w14:paraId="218DF91F" w14:textId="35CC440D" w:rsidR="005B6ECC" w:rsidRPr="001904E9" w:rsidRDefault="005B6ECC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We can duration Assertion</w:t>
      </w:r>
      <w:r w:rsidR="00610F59" w:rsidRPr="001904E9">
        <w:rPr>
          <w:rFonts w:cstheme="minorHAnsi"/>
          <w:bCs/>
        </w:rPr>
        <w:t xml:space="preserve"> </w:t>
      </w:r>
      <w:r w:rsidRPr="001904E9">
        <w:rPr>
          <w:rFonts w:cstheme="minorHAnsi"/>
          <w:bCs/>
        </w:rPr>
        <w:t>&gt; to find the response duration&gt; we need to specify the response time.</w:t>
      </w:r>
    </w:p>
    <w:p w14:paraId="09A8E040" w14:textId="77777777" w:rsidR="00610F59" w:rsidRPr="001904E9" w:rsidRDefault="00610F59" w:rsidP="00610F59">
      <w:pPr>
        <w:pStyle w:val="ListParagraph"/>
        <w:jc w:val="both"/>
        <w:rPr>
          <w:rFonts w:cstheme="minorHAnsi"/>
          <w:b/>
        </w:rPr>
      </w:pPr>
    </w:p>
    <w:p w14:paraId="3CA1E314" w14:textId="728C410F" w:rsidR="005B6ECC" w:rsidRPr="001904E9" w:rsidRDefault="005B6ECC" w:rsidP="00D515F9">
      <w:pPr>
        <w:pStyle w:val="ListParagraph"/>
        <w:numPr>
          <w:ilvl w:val="0"/>
          <w:numId w:val="24"/>
        </w:num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How to </w:t>
      </w:r>
      <w:proofErr w:type="gramStart"/>
      <w:r w:rsidRPr="001904E9">
        <w:rPr>
          <w:rFonts w:cstheme="minorHAnsi"/>
          <w:bCs/>
        </w:rPr>
        <w:t>UI(</w:t>
      </w:r>
      <w:proofErr w:type="gramEnd"/>
      <w:r w:rsidRPr="001904E9">
        <w:rPr>
          <w:rFonts w:cstheme="minorHAnsi"/>
          <w:bCs/>
        </w:rPr>
        <w:t>web) Test. &gt; web test plan.</w:t>
      </w:r>
    </w:p>
    <w:p w14:paraId="0437D767" w14:textId="58CC681D" w:rsidR="005B6ECC" w:rsidRPr="001904E9" w:rsidRDefault="005B6ECC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Workbench &gt; add HTTP(S) Test Script Recorder</w:t>
      </w:r>
    </w:p>
    <w:p w14:paraId="34C2F894" w14:textId="2CB7A87F" w:rsidR="005B6ECC" w:rsidRPr="001904E9" w:rsidRDefault="008F032B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or</w:t>
      </w:r>
    </w:p>
    <w:p w14:paraId="483977EA" w14:textId="323EA037" w:rsidR="008F032B" w:rsidRPr="001904E9" w:rsidRDefault="008F032B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We use Tools </w:t>
      </w:r>
      <w:proofErr w:type="spellStart"/>
      <w:r w:rsidRPr="001904E9">
        <w:rPr>
          <w:rFonts w:cstheme="minorHAnsi"/>
          <w:bCs/>
        </w:rPr>
        <w:t>badboy</w:t>
      </w:r>
      <w:proofErr w:type="spellEnd"/>
      <w:r w:rsidRPr="001904E9">
        <w:rPr>
          <w:rFonts w:cstheme="minorHAnsi"/>
          <w:bCs/>
        </w:rPr>
        <w:t xml:space="preserve"> software is only for windows&gt; to record and </w:t>
      </w:r>
      <w:proofErr w:type="spellStart"/>
      <w:r w:rsidRPr="001904E9">
        <w:rPr>
          <w:rFonts w:cstheme="minorHAnsi"/>
          <w:bCs/>
        </w:rPr>
        <w:t>playbock</w:t>
      </w:r>
      <w:proofErr w:type="spellEnd"/>
      <w:r w:rsidRPr="001904E9">
        <w:rPr>
          <w:rFonts w:cstheme="minorHAnsi"/>
          <w:bCs/>
        </w:rPr>
        <w:t xml:space="preserve"> tool and download the software.</w:t>
      </w:r>
    </w:p>
    <w:p w14:paraId="2F81B0FE" w14:textId="1D6FDBB0" w:rsidR="008F032B" w:rsidRPr="001904E9" w:rsidRDefault="008F032B" w:rsidP="00D515F9">
      <w:pPr>
        <w:pStyle w:val="ListParagraph"/>
        <w:jc w:val="both"/>
        <w:rPr>
          <w:rFonts w:cstheme="minorHAnsi"/>
          <w:bCs/>
        </w:rPr>
      </w:pPr>
    </w:p>
    <w:p w14:paraId="674BB97D" w14:textId="080B33CA" w:rsidR="008F032B" w:rsidRPr="001904E9" w:rsidRDefault="008F032B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Perform some action o</w:t>
      </w:r>
      <w:r w:rsidR="00610F59" w:rsidRPr="001904E9">
        <w:rPr>
          <w:rFonts w:cstheme="minorHAnsi"/>
          <w:bCs/>
        </w:rPr>
        <w:t>n</w:t>
      </w:r>
      <w:r w:rsidRPr="001904E9">
        <w:rPr>
          <w:rFonts w:cstheme="minorHAnsi"/>
          <w:bCs/>
        </w:rPr>
        <w:t xml:space="preserve"> website and export to </w:t>
      </w: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&gt; save it&gt;</w:t>
      </w:r>
    </w:p>
    <w:p w14:paraId="24D30418" w14:textId="7AECA508" w:rsidR="008F032B" w:rsidRPr="001904E9" w:rsidRDefault="008F032B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Then to </w:t>
      </w: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&gt; new test plan &gt; and open the saved file</w:t>
      </w:r>
      <w:r w:rsidR="00610F59" w:rsidRPr="001904E9">
        <w:rPr>
          <w:rFonts w:cstheme="minorHAnsi"/>
          <w:bCs/>
        </w:rPr>
        <w:t>.</w:t>
      </w:r>
    </w:p>
    <w:p w14:paraId="63842F45" w14:textId="77777777" w:rsidR="00610F59" w:rsidRPr="001904E9" w:rsidRDefault="00610F59" w:rsidP="00D515F9">
      <w:pPr>
        <w:pStyle w:val="ListParagraph"/>
        <w:jc w:val="both"/>
        <w:rPr>
          <w:rFonts w:cstheme="minorHAnsi"/>
          <w:bCs/>
        </w:rPr>
      </w:pPr>
    </w:p>
    <w:p w14:paraId="7E3B8D96" w14:textId="65F95DCA" w:rsidR="005B6ECC" w:rsidRPr="001904E9" w:rsidRDefault="008F032B" w:rsidP="00D515F9">
      <w:pPr>
        <w:pStyle w:val="ListParagraph"/>
        <w:numPr>
          <w:ilvl w:val="0"/>
          <w:numId w:val="24"/>
        </w:numPr>
        <w:jc w:val="both"/>
        <w:rPr>
          <w:rFonts w:cstheme="minorHAnsi"/>
          <w:bCs/>
        </w:rPr>
      </w:pPr>
      <w:proofErr w:type="spellStart"/>
      <w:r w:rsidRPr="001904E9">
        <w:rPr>
          <w:rFonts w:cstheme="minorHAnsi"/>
          <w:bCs/>
        </w:rPr>
        <w:t>Blazemeter</w:t>
      </w:r>
      <w:proofErr w:type="spellEnd"/>
      <w:r w:rsidRPr="001904E9">
        <w:rPr>
          <w:rFonts w:cstheme="minorHAnsi"/>
          <w:bCs/>
        </w:rPr>
        <w:t xml:space="preserve"> is similar tool to use on both windows and mac&gt; it is chrome plugin we need to add to the plugin.</w:t>
      </w:r>
      <w:r w:rsidR="00625EAB" w:rsidRPr="001904E9">
        <w:rPr>
          <w:rFonts w:cstheme="minorHAnsi"/>
          <w:bCs/>
        </w:rPr>
        <w:t>it is also used for record and play.</w:t>
      </w:r>
    </w:p>
    <w:p w14:paraId="2A900E23" w14:textId="1C7C242C" w:rsidR="00112C0F" w:rsidRPr="001904E9" w:rsidRDefault="00112C0F" w:rsidP="00D515F9">
      <w:pPr>
        <w:jc w:val="both"/>
        <w:rPr>
          <w:rFonts w:cstheme="minorHAnsi"/>
          <w:bCs/>
        </w:rPr>
      </w:pPr>
    </w:p>
    <w:p w14:paraId="19FE7939" w14:textId="77777777" w:rsidR="00112C0F" w:rsidRPr="001904E9" w:rsidRDefault="00112C0F" w:rsidP="00D515F9">
      <w:pPr>
        <w:jc w:val="both"/>
        <w:rPr>
          <w:rFonts w:cstheme="minorHAnsi"/>
          <w:bCs/>
        </w:rPr>
      </w:pPr>
    </w:p>
    <w:p w14:paraId="34314385" w14:textId="7AE31C93" w:rsidR="005B6ECC" w:rsidRPr="001904E9" w:rsidRDefault="00112C0F" w:rsidP="00D515F9">
      <w:pPr>
        <w:jc w:val="both"/>
        <w:rPr>
          <w:rFonts w:cstheme="minorHAnsi"/>
          <w:b/>
        </w:rPr>
      </w:pPr>
      <w:r w:rsidRPr="001904E9">
        <w:rPr>
          <w:rFonts w:cstheme="minorHAnsi"/>
          <w:b/>
        </w:rPr>
        <w:t xml:space="preserve">How to run </w:t>
      </w:r>
      <w:proofErr w:type="spellStart"/>
      <w:r w:rsidRPr="001904E9">
        <w:rPr>
          <w:rFonts w:cstheme="minorHAnsi"/>
          <w:b/>
        </w:rPr>
        <w:t>Jmeter</w:t>
      </w:r>
      <w:proofErr w:type="spellEnd"/>
      <w:r w:rsidRPr="001904E9">
        <w:rPr>
          <w:rFonts w:cstheme="minorHAnsi"/>
          <w:b/>
        </w:rPr>
        <w:t xml:space="preserve"> command line:</w:t>
      </w:r>
    </w:p>
    <w:p w14:paraId="75CC2A50" w14:textId="62DF5CE8" w:rsidR="00112C0F" w:rsidRPr="001904E9" w:rsidRDefault="00112C0F" w:rsidP="00D515F9">
      <w:pPr>
        <w:jc w:val="both"/>
        <w:rPr>
          <w:rFonts w:cstheme="minorHAnsi"/>
          <w:bCs/>
        </w:rPr>
      </w:pPr>
    </w:p>
    <w:p w14:paraId="2DFC1D74" w14:textId="61166493" w:rsidR="00112C0F" w:rsidRPr="001904E9" w:rsidRDefault="00112C0F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Step 1 &gt; got </w:t>
      </w: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>/bin folder</w:t>
      </w:r>
    </w:p>
    <w:p w14:paraId="331D3491" w14:textId="77777777" w:rsidR="00610F59" w:rsidRPr="001904E9" w:rsidRDefault="00610F59" w:rsidP="00D515F9">
      <w:pPr>
        <w:jc w:val="both"/>
        <w:rPr>
          <w:rFonts w:cstheme="minorHAnsi"/>
          <w:bCs/>
        </w:rPr>
      </w:pPr>
    </w:p>
    <w:p w14:paraId="08D30A3B" w14:textId="09B02F42" w:rsidR="00112C0F" w:rsidRPr="001904E9" w:rsidRDefault="00112C0F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Step 2&gt; command to execute test script in command line</w:t>
      </w:r>
    </w:p>
    <w:p w14:paraId="4711BB16" w14:textId="0E43191B" w:rsidR="00112C0F" w:rsidRPr="001904E9" w:rsidRDefault="00112C0F" w:rsidP="00D515F9">
      <w:pPr>
        <w:jc w:val="both"/>
        <w:rPr>
          <w:rFonts w:cstheme="minorHAnsi"/>
          <w:bCs/>
        </w:rPr>
      </w:pPr>
    </w:p>
    <w:p w14:paraId="543E4AA2" w14:textId="77777777" w:rsidR="00112C0F" w:rsidRPr="001904E9" w:rsidRDefault="00112C0F" w:rsidP="00D515F9">
      <w:pPr>
        <w:pStyle w:val="ListParagraph"/>
        <w:numPr>
          <w:ilvl w:val="0"/>
          <w:numId w:val="24"/>
        </w:numPr>
        <w:jc w:val="both"/>
        <w:rPr>
          <w:rFonts w:cstheme="minorHAnsi"/>
          <w:bCs/>
        </w:rPr>
      </w:pP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-n -t [location of </w:t>
      </w: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test script] – l [location of log the </w:t>
      </w:r>
      <w:proofErr w:type="gramStart"/>
      <w:r w:rsidRPr="001904E9">
        <w:rPr>
          <w:rFonts w:cstheme="minorHAnsi"/>
          <w:bCs/>
        </w:rPr>
        <w:t>results ]</w:t>
      </w:r>
      <w:proofErr w:type="gramEnd"/>
    </w:p>
    <w:p w14:paraId="55C525BE" w14:textId="77777777" w:rsidR="00112C0F" w:rsidRPr="001904E9" w:rsidRDefault="00112C0F" w:rsidP="00D515F9">
      <w:pPr>
        <w:pStyle w:val="ListParagraph"/>
        <w:jc w:val="both"/>
        <w:rPr>
          <w:rFonts w:cstheme="minorHAnsi"/>
          <w:bCs/>
        </w:rPr>
      </w:pPr>
    </w:p>
    <w:p w14:paraId="724CE762" w14:textId="4553D15A" w:rsidR="00112C0F" w:rsidRPr="001904E9" w:rsidRDefault="00112C0F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-n means </w:t>
      </w:r>
      <w:proofErr w:type="gramStart"/>
      <w:r w:rsidRPr="001904E9">
        <w:rPr>
          <w:rFonts w:cstheme="minorHAnsi"/>
          <w:bCs/>
        </w:rPr>
        <w:t>non GUI</w:t>
      </w:r>
      <w:proofErr w:type="gramEnd"/>
    </w:p>
    <w:p w14:paraId="47AA173E" w14:textId="77777777" w:rsidR="00112C0F" w:rsidRPr="001904E9" w:rsidRDefault="00112C0F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-t means location of the test script</w:t>
      </w:r>
    </w:p>
    <w:p w14:paraId="3A72234A" w14:textId="77777777" w:rsidR="00112C0F" w:rsidRPr="001904E9" w:rsidRDefault="00112C0F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>-l means location to log the results</w:t>
      </w:r>
    </w:p>
    <w:p w14:paraId="32CF1614" w14:textId="39272728" w:rsidR="00112C0F" w:rsidRPr="001904E9" w:rsidRDefault="00112C0F" w:rsidP="00D515F9">
      <w:pPr>
        <w:pStyle w:val="ListParagraph"/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 </w:t>
      </w:r>
    </w:p>
    <w:p w14:paraId="2E1609F7" w14:textId="70CE8260" w:rsidR="00B5249B" w:rsidRPr="001904E9" w:rsidRDefault="00B5249B" w:rsidP="00D515F9">
      <w:pPr>
        <w:pStyle w:val="ListParagraph"/>
        <w:numPr>
          <w:ilvl w:val="0"/>
          <w:numId w:val="24"/>
        </w:numPr>
        <w:jc w:val="both"/>
        <w:rPr>
          <w:rFonts w:cstheme="minorHAnsi"/>
          <w:bCs/>
        </w:rPr>
      </w:pP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-h </w:t>
      </w:r>
      <w:r w:rsidRPr="001904E9">
        <w:rPr>
          <w:rFonts w:cstheme="minorHAnsi"/>
          <w:bCs/>
        </w:rPr>
        <w:sym w:font="Wingdings" w:char="F0E0"/>
      </w:r>
      <w:r w:rsidRPr="001904E9">
        <w:rPr>
          <w:rFonts w:cstheme="minorHAnsi"/>
          <w:bCs/>
        </w:rPr>
        <w:t xml:space="preserve"> help for all commands</w:t>
      </w:r>
    </w:p>
    <w:p w14:paraId="3D6C85ED" w14:textId="785B6655" w:rsidR="00B5249B" w:rsidRPr="001904E9" w:rsidRDefault="00B5249B" w:rsidP="00D515F9">
      <w:pPr>
        <w:pStyle w:val="ListParagraph"/>
        <w:numPr>
          <w:ilvl w:val="0"/>
          <w:numId w:val="24"/>
        </w:numPr>
        <w:jc w:val="both"/>
        <w:rPr>
          <w:rFonts w:cstheme="minorHAnsi"/>
          <w:bCs/>
        </w:rPr>
      </w:pPr>
      <w:proofErr w:type="spellStart"/>
      <w:r w:rsidRPr="001904E9">
        <w:rPr>
          <w:rFonts w:cstheme="minorHAnsi"/>
          <w:bCs/>
        </w:rPr>
        <w:t>Jmeter</w:t>
      </w:r>
      <w:proofErr w:type="spellEnd"/>
      <w:r w:rsidRPr="001904E9">
        <w:rPr>
          <w:rFonts w:cstheme="minorHAnsi"/>
          <w:bCs/>
        </w:rPr>
        <w:t xml:space="preserve"> -? </w:t>
      </w:r>
      <w:r w:rsidRPr="001904E9">
        <w:rPr>
          <w:rFonts w:cstheme="minorHAnsi"/>
          <w:bCs/>
        </w:rPr>
        <w:sym w:font="Wingdings" w:char="F0E0"/>
      </w:r>
      <w:r w:rsidRPr="001904E9">
        <w:rPr>
          <w:rFonts w:cstheme="minorHAnsi"/>
          <w:bCs/>
        </w:rPr>
        <w:t xml:space="preserve"> help for all the commands</w:t>
      </w:r>
    </w:p>
    <w:p w14:paraId="6571D33F" w14:textId="77777777" w:rsidR="00610F59" w:rsidRPr="001904E9" w:rsidRDefault="00610F59" w:rsidP="00610F59">
      <w:pPr>
        <w:pStyle w:val="ListParagraph"/>
        <w:jc w:val="both"/>
        <w:rPr>
          <w:rFonts w:cstheme="minorHAnsi"/>
          <w:bCs/>
        </w:rPr>
      </w:pPr>
    </w:p>
    <w:p w14:paraId="480C4EAC" w14:textId="5AC20834" w:rsidR="00112C0F" w:rsidRPr="001904E9" w:rsidRDefault="00B5249B" w:rsidP="00D515F9">
      <w:pPr>
        <w:jc w:val="both"/>
        <w:rPr>
          <w:rFonts w:cstheme="minorHAnsi"/>
          <w:bCs/>
        </w:rPr>
      </w:pPr>
      <w:r w:rsidRPr="001904E9">
        <w:rPr>
          <w:rFonts w:cstheme="minorHAnsi"/>
          <w:bCs/>
        </w:rPr>
        <w:t xml:space="preserve">Note: if it on mac then use </w:t>
      </w:r>
      <w:proofErr w:type="spellStart"/>
      <w:r w:rsidRPr="001904E9">
        <w:rPr>
          <w:rFonts w:cstheme="minorHAnsi"/>
          <w:bCs/>
        </w:rPr>
        <w:t>sh</w:t>
      </w:r>
      <w:proofErr w:type="spellEnd"/>
      <w:r w:rsidRPr="001904E9">
        <w:rPr>
          <w:rFonts w:cstheme="minorHAnsi"/>
          <w:bCs/>
        </w:rPr>
        <w:t xml:space="preserve"> before </w:t>
      </w:r>
      <w:proofErr w:type="spellStart"/>
      <w:r w:rsidRPr="001904E9">
        <w:rPr>
          <w:rFonts w:cstheme="minorHAnsi"/>
          <w:bCs/>
        </w:rPr>
        <w:t>jmeter</w:t>
      </w:r>
      <w:proofErr w:type="spellEnd"/>
    </w:p>
    <w:p w14:paraId="59AF4347" w14:textId="33B4F2C1" w:rsidR="00681A97" w:rsidRPr="001904E9" w:rsidRDefault="00681A97" w:rsidP="00D515F9">
      <w:pPr>
        <w:jc w:val="both"/>
        <w:rPr>
          <w:rFonts w:cstheme="minorHAnsi"/>
          <w:b/>
        </w:rPr>
      </w:pPr>
    </w:p>
    <w:p w14:paraId="3FD1A889" w14:textId="77777777" w:rsidR="00681A97" w:rsidRPr="001904E9" w:rsidRDefault="00681A97" w:rsidP="00D515F9">
      <w:pPr>
        <w:jc w:val="both"/>
        <w:rPr>
          <w:rFonts w:cstheme="minorHAnsi"/>
          <w:b/>
        </w:rPr>
      </w:pPr>
    </w:p>
    <w:sectPr w:rsidR="00681A97" w:rsidRPr="0019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FE15B0"/>
    <w:multiLevelType w:val="hybridMultilevel"/>
    <w:tmpl w:val="8578EC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DA0C94"/>
    <w:multiLevelType w:val="hybridMultilevel"/>
    <w:tmpl w:val="E738E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5002E"/>
    <w:multiLevelType w:val="hybridMultilevel"/>
    <w:tmpl w:val="2202F3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EDD3211"/>
    <w:multiLevelType w:val="hybridMultilevel"/>
    <w:tmpl w:val="80A0D7A2"/>
    <w:lvl w:ilvl="0" w:tplc="03901D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5C33301"/>
    <w:multiLevelType w:val="hybridMultilevel"/>
    <w:tmpl w:val="BB9622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F2D5C9D"/>
    <w:multiLevelType w:val="hybridMultilevel"/>
    <w:tmpl w:val="3C561776"/>
    <w:lvl w:ilvl="0" w:tplc="E62E0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AF49F8"/>
    <w:multiLevelType w:val="hybridMultilevel"/>
    <w:tmpl w:val="46A81752"/>
    <w:lvl w:ilvl="0" w:tplc="D43E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BB23B91"/>
    <w:multiLevelType w:val="hybridMultilevel"/>
    <w:tmpl w:val="EF5411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45342"/>
    <w:multiLevelType w:val="hybridMultilevel"/>
    <w:tmpl w:val="9AF093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6665DF"/>
    <w:multiLevelType w:val="hybridMultilevel"/>
    <w:tmpl w:val="B24CA52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3863AB"/>
    <w:multiLevelType w:val="hybridMultilevel"/>
    <w:tmpl w:val="DC1CC3F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21D3BF4"/>
    <w:multiLevelType w:val="hybridMultilevel"/>
    <w:tmpl w:val="5E0ED5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D281A"/>
    <w:multiLevelType w:val="hybridMultilevel"/>
    <w:tmpl w:val="D7E2B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23C3F"/>
    <w:multiLevelType w:val="hybridMultilevel"/>
    <w:tmpl w:val="18B4278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EA1FAC"/>
    <w:multiLevelType w:val="hybridMultilevel"/>
    <w:tmpl w:val="2828F348"/>
    <w:lvl w:ilvl="0" w:tplc="4CB2C6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0"/>
  </w:num>
  <w:num w:numId="2">
    <w:abstractNumId w:val="12"/>
  </w:num>
  <w:num w:numId="3">
    <w:abstractNumId w:val="10"/>
  </w:num>
  <w:num w:numId="4">
    <w:abstractNumId w:val="35"/>
  </w:num>
  <w:num w:numId="5">
    <w:abstractNumId w:val="14"/>
  </w:num>
  <w:num w:numId="6">
    <w:abstractNumId w:val="2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31"/>
  </w:num>
  <w:num w:numId="21">
    <w:abstractNumId w:val="24"/>
  </w:num>
  <w:num w:numId="22">
    <w:abstractNumId w:val="11"/>
  </w:num>
  <w:num w:numId="23">
    <w:abstractNumId w:val="37"/>
  </w:num>
  <w:num w:numId="24">
    <w:abstractNumId w:val="17"/>
  </w:num>
  <w:num w:numId="25">
    <w:abstractNumId w:val="36"/>
  </w:num>
  <w:num w:numId="26">
    <w:abstractNumId w:val="13"/>
  </w:num>
  <w:num w:numId="27">
    <w:abstractNumId w:val="32"/>
  </w:num>
  <w:num w:numId="28">
    <w:abstractNumId w:val="26"/>
  </w:num>
  <w:num w:numId="29">
    <w:abstractNumId w:val="33"/>
  </w:num>
  <w:num w:numId="30">
    <w:abstractNumId w:val="27"/>
  </w:num>
  <w:num w:numId="31">
    <w:abstractNumId w:val="28"/>
  </w:num>
  <w:num w:numId="32">
    <w:abstractNumId w:val="20"/>
  </w:num>
  <w:num w:numId="33">
    <w:abstractNumId w:val="16"/>
  </w:num>
  <w:num w:numId="34">
    <w:abstractNumId w:val="29"/>
  </w:num>
  <w:num w:numId="35">
    <w:abstractNumId w:val="15"/>
  </w:num>
  <w:num w:numId="36">
    <w:abstractNumId w:val="22"/>
  </w:num>
  <w:num w:numId="37">
    <w:abstractNumId w:val="34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5E"/>
    <w:rsid w:val="00001D02"/>
    <w:rsid w:val="00061660"/>
    <w:rsid w:val="00112C0F"/>
    <w:rsid w:val="00120086"/>
    <w:rsid w:val="00143EA6"/>
    <w:rsid w:val="00146101"/>
    <w:rsid w:val="00186AB5"/>
    <w:rsid w:val="001904E9"/>
    <w:rsid w:val="0024425E"/>
    <w:rsid w:val="002478F5"/>
    <w:rsid w:val="002F2705"/>
    <w:rsid w:val="003B5588"/>
    <w:rsid w:val="00473E5A"/>
    <w:rsid w:val="004D0B53"/>
    <w:rsid w:val="0053350F"/>
    <w:rsid w:val="0055609C"/>
    <w:rsid w:val="005727BB"/>
    <w:rsid w:val="005B6ECC"/>
    <w:rsid w:val="005F494C"/>
    <w:rsid w:val="00610F59"/>
    <w:rsid w:val="00625EAB"/>
    <w:rsid w:val="00645252"/>
    <w:rsid w:val="00681A97"/>
    <w:rsid w:val="006D3D74"/>
    <w:rsid w:val="00792BC9"/>
    <w:rsid w:val="0083569A"/>
    <w:rsid w:val="008F032B"/>
    <w:rsid w:val="009603F4"/>
    <w:rsid w:val="00982AAC"/>
    <w:rsid w:val="00A9204E"/>
    <w:rsid w:val="00AC11E8"/>
    <w:rsid w:val="00B5249B"/>
    <w:rsid w:val="00C13EA4"/>
    <w:rsid w:val="00CE6815"/>
    <w:rsid w:val="00D515F9"/>
    <w:rsid w:val="00D52E33"/>
    <w:rsid w:val="00D9634E"/>
    <w:rsid w:val="00E71359"/>
    <w:rsid w:val="00EF7C6C"/>
    <w:rsid w:val="00F4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60E2"/>
  <w15:chartTrackingRefBased/>
  <w15:docId w15:val="{214A3E89-E708-4669-B7A1-46D65931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D0B53"/>
    <w:pPr>
      <w:ind w:left="720"/>
      <w:contextualSpacing/>
    </w:pPr>
  </w:style>
  <w:style w:type="paragraph" w:styleId="NoSpacing">
    <w:name w:val="No Spacing"/>
    <w:uiPriority w:val="1"/>
    <w:qFormat/>
    <w:rsid w:val="00190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a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357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Balla</dc:creator>
  <cp:keywords/>
  <dc:description/>
  <cp:lastModifiedBy>chak sri</cp:lastModifiedBy>
  <cp:revision>6</cp:revision>
  <dcterms:created xsi:type="dcterms:W3CDTF">2019-10-01T05:55:00Z</dcterms:created>
  <dcterms:modified xsi:type="dcterms:W3CDTF">2019-10-12T09:38:00Z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LocLastLocAttemptVersionTypeLookup">
    <vt:lpwstr/>
  </property>
  <property fmtid="{D5CDD505-2E9C-101B-9397-08002B2CF9AE}" pid="9" name="MarketSpecific">
    <vt:lpwstr>0</vt:lpwstr>
  </property>
  <property fmtid="{D5CDD505-2E9C-101B-9397-08002B2CF9AE}" pid="10" name="ApprovalStatus">
    <vt:lpwstr>InProgress</vt:lpwstr>
  </property>
  <property fmtid="{D5CDD505-2E9C-101B-9397-08002B2CF9AE}" pid="11" name="LocComments">
    <vt:lpwstr/>
  </property>
  <property fmtid="{D5CDD505-2E9C-101B-9397-08002B2CF9AE}" pid="12" name="DirectSourceMarket">
    <vt:lpwstr/>
  </property>
  <property fmtid="{D5CDD505-2E9C-101B-9397-08002B2CF9AE}" pid="13" name="LocPublishedLinkedAssetsLookup">
    <vt:lpwstr/>
  </property>
  <property fmtid="{D5CDD505-2E9C-101B-9397-08002B2CF9AE}" pid="14" name="ThumbnailAssetId">
    <vt:lpwstr/>
  </property>
  <property fmtid="{D5CDD505-2E9C-101B-9397-08002B2CF9AE}" pid="15" name="PrimaryImageGen">
    <vt:lpwstr>1</vt:lpwstr>
  </property>
  <property fmtid="{D5CDD505-2E9C-101B-9397-08002B2CF9AE}" pid="16" name="LegacyData">
    <vt:lpwstr/>
  </property>
  <property fmtid="{D5CDD505-2E9C-101B-9397-08002B2CF9AE}" pid="17" name="LocNewPublishedVersionLookup">
    <vt:lpwstr/>
  </property>
  <property fmtid="{D5CDD505-2E9C-101B-9397-08002B2CF9AE}" pid="18" name="NumericId">
    <vt:lpwstr>102787001</vt:lpwstr>
  </property>
  <property fmtid="{D5CDD505-2E9C-101B-9397-08002B2CF9AE}" pid="19" name="TPFriendlyName">
    <vt:lpwstr/>
  </property>
  <property fmtid="{D5CDD505-2E9C-101B-9397-08002B2CF9AE}" pid="20" name="LocOverallPublishStatusLookup">
    <vt:lpwstr/>
  </property>
  <property fmtid="{D5CDD505-2E9C-101B-9397-08002B2CF9AE}" pid="21" name="LocRecommendedHandoff">
    <vt:lpwstr/>
  </property>
  <property fmtid="{D5CDD505-2E9C-101B-9397-08002B2CF9AE}" pid="22" name="BlockPublish">
    <vt:lpwstr>0</vt:lpwstr>
  </property>
  <property fmtid="{D5CDD505-2E9C-101B-9397-08002B2CF9AE}" pid="23" name="BusinessGroup">
    <vt:lpwstr/>
  </property>
  <property fmtid="{D5CDD505-2E9C-101B-9397-08002B2CF9AE}" pid="24" name="OpenTemplate">
    <vt:lpwstr>1</vt:lpwstr>
  </property>
  <property fmtid="{D5CDD505-2E9C-101B-9397-08002B2CF9AE}" pid="25" name="SourceTitle">
    <vt:lpwstr/>
  </property>
  <property fmtid="{D5CDD505-2E9C-101B-9397-08002B2CF9AE}" pid="26" name="LocOverallLocStatusLookup">
    <vt:lpwstr/>
  </property>
  <property fmtid="{D5CDD505-2E9C-101B-9397-08002B2CF9AE}" pid="27" name="APEditor">
    <vt:lpwstr/>
  </property>
  <property fmtid="{D5CDD505-2E9C-101B-9397-08002B2CF9AE}" pid="28" name="UALocComments">
    <vt:lpwstr/>
  </property>
  <property fmtid="{D5CDD505-2E9C-101B-9397-08002B2CF9AE}" pid="29" name="IntlLangReviewDate">
    <vt:lpwstr/>
  </property>
  <property fmtid="{D5CDD505-2E9C-101B-9397-08002B2CF9AE}" pid="30" name="PublishStatusLookup">
    <vt:lpwstr>1343188;#</vt:lpwstr>
  </property>
  <property fmtid="{D5CDD505-2E9C-101B-9397-08002B2CF9AE}" pid="31" name="ParentAssetId">
    <vt:lpwstr/>
  </property>
  <property fmtid="{D5CDD505-2E9C-101B-9397-08002B2CF9AE}" pid="32" name="FeatureTagsTaxHTField0">
    <vt:lpwstr/>
  </property>
  <property fmtid="{D5CDD505-2E9C-101B-9397-08002B2CF9AE}" pid="33" name="MachineTranslated">
    <vt:lpwstr>0</vt:lpwstr>
  </property>
  <property fmtid="{D5CDD505-2E9C-101B-9397-08002B2CF9AE}" pid="34" name="Providers">
    <vt:lpwstr/>
  </property>
  <property fmtid="{D5CDD505-2E9C-101B-9397-08002B2CF9AE}" pid="35" name="OriginalSourceMarket">
    <vt:lpwstr/>
  </property>
  <property fmtid="{D5CDD505-2E9C-101B-9397-08002B2CF9AE}" pid="36" name="APDescription">
    <vt:lpwstr/>
  </property>
  <property fmtid="{D5CDD505-2E9C-101B-9397-08002B2CF9AE}" pid="37" name="ContentItem">
    <vt:lpwstr/>
  </property>
  <property fmtid="{D5CDD505-2E9C-101B-9397-08002B2CF9AE}" pid="38" name="ClipArtFilename">
    <vt:lpwstr/>
  </property>
  <property fmtid="{D5CDD505-2E9C-101B-9397-08002B2CF9AE}" pid="39" name="TPInstallLocation">
    <vt:lpwstr/>
  </property>
  <property fmtid="{D5CDD505-2E9C-101B-9397-08002B2CF9AE}" pid="40" name="TimesCloned">
    <vt:lpwstr/>
  </property>
  <property fmtid="{D5CDD505-2E9C-101B-9397-08002B2CF9AE}" pid="41" name="PublishTargets">
    <vt:lpwstr>OfficeOnlineVNext</vt:lpwstr>
  </property>
  <property fmtid="{D5CDD505-2E9C-101B-9397-08002B2CF9AE}" pid="42" name="AcquiredFrom">
    <vt:lpwstr>Internal MS</vt:lpwstr>
  </property>
  <property fmtid="{D5CDD505-2E9C-101B-9397-08002B2CF9AE}" pid="43" name="AssetStart">
    <vt:lpwstr>2011-11-23T17:29:00Z</vt:lpwstr>
  </property>
  <property fmtid="{D5CDD505-2E9C-101B-9397-08002B2CF9AE}" pid="44" name="FriendlyTitle">
    <vt:lpwstr/>
  </property>
  <property fmtid="{D5CDD505-2E9C-101B-9397-08002B2CF9AE}" pid="45" name="Provider">
    <vt:lpwstr/>
  </property>
  <property fmtid="{D5CDD505-2E9C-101B-9397-08002B2CF9AE}" pid="46" name="LastHandOff">
    <vt:lpwstr/>
  </property>
  <property fmtid="{D5CDD505-2E9C-101B-9397-08002B2CF9AE}" pid="47" name="TPClientViewer">
    <vt:lpwstr/>
  </property>
  <property fmtid="{D5CDD505-2E9C-101B-9397-08002B2CF9AE}" pid="48" name="TemplateStatus">
    <vt:lpwstr>Complete</vt:lpwstr>
  </property>
  <property fmtid="{D5CDD505-2E9C-101B-9397-08002B2CF9AE}" pid="49" name="Downloads">
    <vt:lpwstr>0</vt:lpwstr>
  </property>
  <property fmtid="{D5CDD505-2E9C-101B-9397-08002B2CF9AE}" pid="50" name="OOCacheId">
    <vt:lpwstr/>
  </property>
  <property fmtid="{D5CDD505-2E9C-101B-9397-08002B2CF9AE}" pid="51" name="IsDeleted">
    <vt:lpwstr>0</vt:lpwstr>
  </property>
  <property fmtid="{D5CDD505-2E9C-101B-9397-08002B2CF9AE}" pid="52" name="LocPublishedDependentAssetsLookup">
    <vt:lpwstr/>
  </property>
  <property fmtid="{D5CDD505-2E9C-101B-9397-08002B2CF9AE}" pid="53" name="AssetExpire">
    <vt:lpwstr>2029-05-12T08:00:00Z</vt:lpwstr>
  </property>
  <property fmtid="{D5CDD505-2E9C-101B-9397-08002B2CF9AE}" pid="54" name="CSXSubmissionMarket">
    <vt:lpwstr/>
  </property>
  <property fmtid="{D5CDD505-2E9C-101B-9397-08002B2CF9AE}" pid="55" name="DSATActionTaken">
    <vt:lpwstr/>
  </property>
  <property fmtid="{D5CDD505-2E9C-101B-9397-08002B2CF9AE}" pid="56" name="SubmitterId">
    <vt:lpwstr/>
  </property>
  <property fmtid="{D5CDD505-2E9C-101B-9397-08002B2CF9AE}" pid="57" name="EditorialTags">
    <vt:lpwstr/>
  </property>
  <property fmtid="{D5CDD505-2E9C-101B-9397-08002B2CF9AE}" pid="58" name="TPExecutable">
    <vt:lpwstr/>
  </property>
  <property fmtid="{D5CDD505-2E9C-101B-9397-08002B2CF9AE}" pid="59" name="CSXSubmissionDate">
    <vt:lpwstr/>
  </property>
  <property fmtid="{D5CDD505-2E9C-101B-9397-08002B2CF9AE}" pid="60" name="CSXUpdate">
    <vt:lpwstr>0</vt:lpwstr>
  </property>
  <property fmtid="{D5CDD505-2E9C-101B-9397-08002B2CF9AE}" pid="61" name="AssetType">
    <vt:lpwstr>TP</vt:lpwstr>
  </property>
  <property fmtid="{D5CDD505-2E9C-101B-9397-08002B2CF9AE}" pid="62" name="ApprovalLog">
    <vt:lpwstr/>
  </property>
  <property fmtid="{D5CDD505-2E9C-101B-9397-08002B2CF9AE}" pid="63" name="BugNumber">
    <vt:lpwstr/>
  </property>
  <property fmtid="{D5CDD505-2E9C-101B-9397-08002B2CF9AE}" pid="64" name="OriginAsset">
    <vt:lpwstr/>
  </property>
  <property fmtid="{D5CDD505-2E9C-101B-9397-08002B2CF9AE}" pid="65" name="TPComponent">
    <vt:lpwstr/>
  </property>
  <property fmtid="{D5CDD505-2E9C-101B-9397-08002B2CF9AE}" pid="66" name="Milestone">
    <vt:lpwstr/>
  </property>
  <property fmtid="{D5CDD505-2E9C-101B-9397-08002B2CF9AE}" pid="67" name="RecommendationsModifier">
    <vt:lpwstr/>
  </property>
  <property fmtid="{D5CDD505-2E9C-101B-9397-08002B2CF9AE}" pid="68" name="AssetId">
    <vt:lpwstr>TP102787001</vt:lpwstr>
  </property>
  <property fmtid="{D5CDD505-2E9C-101B-9397-08002B2CF9AE}" pid="69" name="PolicheckWords">
    <vt:lpwstr/>
  </property>
  <property fmtid="{D5CDD505-2E9C-101B-9397-08002B2CF9AE}" pid="70" name="TPLaunchHelpLink">
    <vt:lpwstr/>
  </property>
  <property fmtid="{D5CDD505-2E9C-101B-9397-08002B2CF9AE}" pid="71" name="IntlLocPriority">
    <vt:lpwstr/>
  </property>
  <property fmtid="{D5CDD505-2E9C-101B-9397-08002B2CF9AE}" pid="72" name="TPApplication">
    <vt:lpwstr/>
  </property>
  <property fmtid="{D5CDD505-2E9C-101B-9397-08002B2CF9AE}" pid="73" name="IntlLangReviewer">
    <vt:lpwstr/>
  </property>
  <property fmtid="{D5CDD505-2E9C-101B-9397-08002B2CF9AE}" pid="74" name="HandoffToMSDN">
    <vt:lpwstr/>
  </property>
  <property fmtid="{D5CDD505-2E9C-101B-9397-08002B2CF9AE}" pid="75" name="PlannedPubDate">
    <vt:lpwstr/>
  </property>
  <property fmtid="{D5CDD505-2E9C-101B-9397-08002B2CF9AE}" pid="76" name="CrawlForDependencies">
    <vt:lpwstr>0</vt:lpwstr>
  </property>
  <property fmtid="{D5CDD505-2E9C-101B-9397-08002B2CF9AE}" pid="77" name="LocLastLocAttemptVersionLookup">
    <vt:lpwstr>693888</vt:lpwstr>
  </property>
  <property fmtid="{D5CDD505-2E9C-101B-9397-08002B2CF9AE}" pid="78" name="LocProcessedForHandoffsLookup">
    <vt:lpwstr/>
  </property>
  <property fmtid="{D5CDD505-2E9C-101B-9397-08002B2CF9AE}" pid="79" name="TrustLevel">
    <vt:lpwstr>1 Microsoft Managed Content</vt:lpwstr>
  </property>
  <property fmtid="{D5CDD505-2E9C-101B-9397-08002B2CF9AE}" pid="80" name="CampaignTagsTaxHTField0">
    <vt:lpwstr/>
  </property>
  <property fmtid="{D5CDD505-2E9C-101B-9397-08002B2CF9AE}" pid="81" name="TPNamespace">
    <vt:lpwstr/>
  </property>
  <property fmtid="{D5CDD505-2E9C-101B-9397-08002B2CF9AE}" pid="82" name="LocOverallPreviewStatusLookup">
    <vt:lpwstr/>
  </property>
  <property fmtid="{D5CDD505-2E9C-101B-9397-08002B2CF9AE}" pid="83" name="TaxCatchAll">
    <vt:lpwstr/>
  </property>
  <property fmtid="{D5CDD505-2E9C-101B-9397-08002B2CF9AE}" pid="84" name="IsSearchable">
    <vt:lpwstr>0</vt:lpwstr>
  </property>
  <property fmtid="{D5CDD505-2E9C-101B-9397-08002B2CF9AE}" pid="85" name="TemplateTemplateType">
    <vt:lpwstr>Word Document Template</vt:lpwstr>
  </property>
  <property fmtid="{D5CDD505-2E9C-101B-9397-08002B2CF9AE}" pid="86" name="Markets">
    <vt:lpwstr/>
  </property>
  <property fmtid="{D5CDD505-2E9C-101B-9397-08002B2CF9AE}" pid="87" name="IntlLangReview">
    <vt:lpwstr/>
  </property>
  <property fmtid="{D5CDD505-2E9C-101B-9397-08002B2CF9AE}" pid="88" name="UAProjectedTotalWords">
    <vt:lpwstr/>
  </property>
  <property fmtid="{D5CDD505-2E9C-101B-9397-08002B2CF9AE}" pid="89" name="OutputCachingOn">
    <vt:lpwstr>0</vt:lpwstr>
  </property>
  <property fmtid="{D5CDD505-2E9C-101B-9397-08002B2CF9AE}" pid="90" name="AverageRating">
    <vt:lpwstr/>
  </property>
  <property fmtid="{D5CDD505-2E9C-101B-9397-08002B2CF9AE}" pid="91" name="LocMarketGroupTiers2">
    <vt:lpwstr/>
  </property>
  <property fmtid="{D5CDD505-2E9C-101B-9397-08002B2CF9AE}" pid="92" name="APAuthor">
    <vt:lpwstr>978;#REDMOND\v-namall</vt:lpwstr>
  </property>
  <property fmtid="{D5CDD505-2E9C-101B-9397-08002B2CF9AE}" pid="93" name="TPCommandLine">
    <vt:lpwstr/>
  </property>
  <property fmtid="{D5CDD505-2E9C-101B-9397-08002B2CF9AE}" pid="94" name="LocManualTestRequired">
    <vt:lpwstr>0</vt:lpwstr>
  </property>
  <property fmtid="{D5CDD505-2E9C-101B-9397-08002B2CF9AE}" pid="95" name="TPAppVersion">
    <vt:lpwstr/>
  </property>
  <property fmtid="{D5CDD505-2E9C-101B-9397-08002B2CF9AE}" pid="96" name="EditorialStatus">
    <vt:lpwstr>Complete</vt:lpwstr>
  </property>
  <property fmtid="{D5CDD505-2E9C-101B-9397-08002B2CF9AE}" pid="97" name="LocProcessedForMarketsLookup">
    <vt:lpwstr/>
  </property>
  <property fmtid="{D5CDD505-2E9C-101B-9397-08002B2CF9AE}" pid="98" name="LastModifiedDateTime">
    <vt:lpwstr/>
  </property>
  <property fmtid="{D5CDD505-2E9C-101B-9397-08002B2CF9AE}" pid="99" name="TPLaunchHelpLinkType">
    <vt:lpwstr>Template</vt:lpwstr>
  </property>
  <property fmtid="{D5CDD505-2E9C-101B-9397-08002B2CF9AE}" pid="100" name="ScenarioTagsTaxHTField0">
    <vt:lpwstr/>
  </property>
  <property fmtid="{D5CDD505-2E9C-101B-9397-08002B2CF9AE}" pid="101" name="OriginalRelease">
    <vt:lpwstr>14</vt:lpwstr>
  </property>
  <property fmtid="{D5CDD505-2E9C-101B-9397-08002B2CF9AE}" pid="102" name="LocalizationTagsTaxHTField0">
    <vt:lpwstr/>
  </property>
  <property fmtid="{D5CDD505-2E9C-101B-9397-08002B2CF9AE}" pid="103" name="Manager">
    <vt:lpwstr/>
  </property>
  <property fmtid="{D5CDD505-2E9C-101B-9397-08002B2CF9AE}" pid="104" name="UALocRecommendation">
    <vt:lpwstr>Localize</vt:lpwstr>
  </property>
  <property fmtid="{D5CDD505-2E9C-101B-9397-08002B2CF9AE}" pid="105" name="LocOverallHandbackStatusLookup">
    <vt:lpwstr/>
  </property>
  <property fmtid="{D5CDD505-2E9C-101B-9397-08002B2CF9AE}" pid="106" name="ArtSampleDocs">
    <vt:lpwstr/>
  </property>
  <property fmtid="{D5CDD505-2E9C-101B-9397-08002B2CF9AE}" pid="107" name="UACurrentWords">
    <vt:lpwstr/>
  </property>
  <property fmtid="{D5CDD505-2E9C-101B-9397-08002B2CF9AE}" pid="108" name="ShowIn">
    <vt:lpwstr>Show everywhere</vt:lpwstr>
  </property>
  <property fmtid="{D5CDD505-2E9C-101B-9397-08002B2CF9AE}" pid="109" name="CSXHash">
    <vt:lpwstr/>
  </property>
  <property fmtid="{D5CDD505-2E9C-101B-9397-08002B2CF9AE}" pid="110" name="VoteCount">
    <vt:lpwstr/>
  </property>
  <property fmtid="{D5CDD505-2E9C-101B-9397-08002B2CF9AE}" pid="111" name="InternalTagsTaxHTField0">
    <vt:lpwstr/>
  </property>
  <property fmtid="{D5CDD505-2E9C-101B-9397-08002B2CF9AE}" pid="112" name="UANotes">
    <vt:lpwstr/>
  </property>
</Properties>
</file>